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1349"/>
        <w:tblW w:w="5033" w:type="pct"/>
        <w:tblLook w:val="04A0"/>
      </w:tblPr>
      <w:tblGrid>
        <w:gridCol w:w="1172"/>
        <w:gridCol w:w="8119"/>
      </w:tblGrid>
      <w:tr w:rsidR="004D6038" w:rsidRPr="00A43502" w:rsidTr="00C86059">
        <w:tc>
          <w:tcPr>
            <w:tcW w:w="9291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A43502" w:rsidRDefault="004D6038" w:rsidP="00DE41A1">
            <w:pPr>
              <w:pStyle w:val="a7"/>
              <w:spacing w:beforeLines="50" w:afterLines="50" w:line="360" w:lineRule="auto"/>
              <w:ind w:firstLineChars="200" w:firstLine="440"/>
              <w:rPr>
                <w:rFonts w:ascii="宋体" w:hAnsi="宋体" w:cs="Arial"/>
              </w:rPr>
            </w:pPr>
          </w:p>
        </w:tc>
      </w:tr>
      <w:tr w:rsidR="004D6038" w:rsidRPr="00A43502" w:rsidTr="00C86059">
        <w:tc>
          <w:tcPr>
            <w:tcW w:w="9291" w:type="dxa"/>
            <w:gridSpan w:val="2"/>
          </w:tcPr>
          <w:p w:rsidR="00E01656" w:rsidRPr="00E01656" w:rsidRDefault="00E01656" w:rsidP="00DE41A1">
            <w:pPr>
              <w:spacing w:beforeLines="50" w:afterLines="50" w:line="360" w:lineRule="auto"/>
              <w:ind w:firstLineChars="200" w:firstLine="883"/>
              <w:jc w:val="center"/>
              <w:rPr>
                <w:rFonts w:ascii="宋体" w:hAnsi="宋体" w:cs="Arial"/>
                <w:b/>
                <w:sz w:val="44"/>
                <w:szCs w:val="52"/>
              </w:rPr>
            </w:pPr>
            <w:r w:rsidRPr="00E01656">
              <w:rPr>
                <w:rFonts w:ascii="宋体" w:hAnsi="宋体" w:cs="Arial" w:hint="eastAsia"/>
                <w:b/>
                <w:sz w:val="44"/>
                <w:szCs w:val="52"/>
              </w:rPr>
              <w:t>《</w:t>
            </w:r>
            <w:r w:rsidR="00682C27">
              <w:rPr>
                <w:rFonts w:ascii="宋体" w:hAnsi="宋体" w:cs="Arial" w:hint="eastAsia"/>
                <w:b/>
                <w:sz w:val="44"/>
                <w:szCs w:val="52"/>
              </w:rPr>
              <w:t>XXXXXXX系统</w:t>
            </w:r>
            <w:r w:rsidRPr="00E01656">
              <w:rPr>
                <w:rFonts w:ascii="宋体" w:hAnsi="宋体" w:cs="Arial" w:hint="eastAsia"/>
                <w:b/>
                <w:sz w:val="44"/>
                <w:szCs w:val="52"/>
              </w:rPr>
              <w:t>》</w:t>
            </w:r>
          </w:p>
          <w:p w:rsidR="00EF73C7" w:rsidRPr="00A43502" w:rsidRDefault="003D7961" w:rsidP="00DE41A1">
            <w:pPr>
              <w:spacing w:beforeLines="50" w:afterLines="50" w:line="360" w:lineRule="auto"/>
              <w:ind w:firstLineChars="200" w:firstLine="1044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 w:rsidRPr="00A43502">
              <w:rPr>
                <w:rFonts w:ascii="宋体" w:hAnsi="宋体" w:cs="Arial"/>
                <w:b/>
                <w:sz w:val="52"/>
                <w:szCs w:val="52"/>
              </w:rPr>
              <w:t>项目</w:t>
            </w:r>
            <w:r w:rsidR="007B33F7">
              <w:rPr>
                <w:rFonts w:ascii="宋体" w:hAnsi="宋体" w:cs="Arial" w:hint="eastAsia"/>
                <w:b/>
                <w:sz w:val="52"/>
                <w:szCs w:val="52"/>
              </w:rPr>
              <w:t>概要设计</w:t>
            </w:r>
          </w:p>
          <w:p w:rsidR="004D6038" w:rsidRPr="00A43502" w:rsidRDefault="004D6038" w:rsidP="00DE41A1">
            <w:pPr>
              <w:pStyle w:val="a7"/>
              <w:spacing w:beforeLines="50" w:afterLines="50" w:line="360" w:lineRule="auto"/>
              <w:ind w:firstLineChars="200" w:firstLine="1044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</w:p>
          <w:p w:rsidR="004D6038" w:rsidRPr="00A43502" w:rsidRDefault="00FB3C0B" w:rsidP="00DE41A1">
            <w:pPr>
              <w:pStyle w:val="a7"/>
              <w:spacing w:beforeLines="50" w:afterLines="50" w:line="360" w:lineRule="auto"/>
              <w:ind w:firstLineChars="200" w:firstLine="1044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 w:rsidRPr="00A43502">
              <w:rPr>
                <w:rFonts w:ascii="宋体" w:hAnsi="宋体" w:cs="Arial"/>
                <w:b/>
                <w:sz w:val="52"/>
                <w:szCs w:val="52"/>
              </w:rPr>
              <w:t>V</w:t>
            </w:r>
            <w:r w:rsidRPr="00A43502">
              <w:rPr>
                <w:rFonts w:ascii="宋体" w:hAnsi="宋体" w:cs="Arial" w:hint="eastAsia"/>
                <w:b/>
                <w:sz w:val="52"/>
                <w:szCs w:val="52"/>
              </w:rPr>
              <w:t>1</w:t>
            </w:r>
            <w:r w:rsidR="004D6038" w:rsidRPr="00A43502">
              <w:rPr>
                <w:rFonts w:ascii="宋体" w:hAnsi="宋体" w:cs="Arial"/>
                <w:b/>
                <w:sz w:val="52"/>
                <w:szCs w:val="52"/>
              </w:rPr>
              <w:t>.</w:t>
            </w:r>
            <w:r w:rsidR="00F61BA0">
              <w:rPr>
                <w:rFonts w:ascii="宋体" w:hAnsi="宋体" w:cs="Arial" w:hint="eastAsia"/>
                <w:b/>
                <w:sz w:val="52"/>
                <w:szCs w:val="52"/>
              </w:rPr>
              <w:t>0</w:t>
            </w:r>
          </w:p>
        </w:tc>
      </w:tr>
      <w:tr w:rsidR="004D6038" w:rsidRPr="00A43502" w:rsidTr="00C86059">
        <w:trPr>
          <w:gridAfter w:val="1"/>
          <w:wAfter w:w="8119" w:type="dxa"/>
        </w:trPr>
        <w:tc>
          <w:tcPr>
            <w:tcW w:w="11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A43502" w:rsidRDefault="004D6038" w:rsidP="00DE41A1">
            <w:pPr>
              <w:pStyle w:val="a7"/>
              <w:spacing w:beforeLines="50" w:afterLines="50" w:line="360" w:lineRule="auto"/>
              <w:ind w:firstLineChars="200" w:firstLine="440"/>
              <w:jc w:val="center"/>
              <w:rPr>
                <w:rFonts w:ascii="宋体" w:hAnsi="宋体" w:cs="Arial"/>
              </w:rPr>
            </w:pPr>
          </w:p>
        </w:tc>
      </w:tr>
    </w:tbl>
    <w:p w:rsidR="004D6038" w:rsidRPr="00A43502" w:rsidRDefault="004D6038" w:rsidP="00DE41A1">
      <w:pPr>
        <w:spacing w:beforeLines="50" w:afterLines="50" w:line="360" w:lineRule="auto"/>
        <w:ind w:firstLineChars="200" w:firstLine="420"/>
        <w:rPr>
          <w:rFonts w:ascii="宋体" w:hAnsi="宋体" w:cs="Arial"/>
        </w:rPr>
      </w:pPr>
    </w:p>
    <w:p w:rsidR="004D6038" w:rsidRPr="00A43502" w:rsidRDefault="004D6038" w:rsidP="00DE41A1">
      <w:pPr>
        <w:spacing w:beforeLines="50" w:afterLines="50" w:line="360" w:lineRule="auto"/>
        <w:ind w:firstLineChars="200" w:firstLine="420"/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4000" w:type="pct"/>
        <w:tblLook w:val="04A0"/>
      </w:tblPr>
      <w:tblGrid>
        <w:gridCol w:w="7384"/>
      </w:tblGrid>
      <w:tr w:rsidR="004D6038" w:rsidRPr="00A43502" w:rsidTr="00C86059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A43502" w:rsidRDefault="004D6038" w:rsidP="00DE41A1">
            <w:pPr>
              <w:pStyle w:val="a7"/>
              <w:spacing w:beforeLines="50" w:afterLines="50" w:line="360" w:lineRule="auto"/>
              <w:ind w:firstLineChars="200" w:firstLine="72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:rsidR="004D6038" w:rsidRPr="00A43502" w:rsidRDefault="004D6038" w:rsidP="004D6038">
      <w:pPr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:rsidR="00A1362A" w:rsidRPr="00A43502" w:rsidRDefault="00A1362A" w:rsidP="00A1362A">
      <w:pPr>
        <w:jc w:val="center"/>
        <w:rPr>
          <w:rFonts w:ascii="宋体" w:hAnsi="宋体" w:cs="Arial"/>
          <w:b/>
          <w:color w:val="0070C0"/>
        </w:rPr>
      </w:pPr>
      <w:r w:rsidRPr="00A43502">
        <w:rPr>
          <w:rFonts w:ascii="宋体" w:hAnsi="宋体" w:cs="Arial"/>
          <w:b/>
          <w:color w:val="0070C0"/>
        </w:rPr>
        <w:lastRenderedPageBreak/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1559"/>
        <w:gridCol w:w="4394"/>
      </w:tblGrid>
      <w:tr w:rsidR="00A1362A" w:rsidRPr="00A43502" w:rsidTr="00C86059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A1362A" w:rsidRPr="00A43502" w:rsidTr="00C86059">
        <w:tc>
          <w:tcPr>
            <w:tcW w:w="817" w:type="dxa"/>
            <w:tcBorders>
              <w:top w:val="double" w:sz="4" w:space="0" w:color="auto"/>
            </w:tcBorders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A1362A" w:rsidRPr="00A43502" w:rsidRDefault="00A1362A" w:rsidP="00D32C5D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:rsidTr="00C86059">
        <w:tc>
          <w:tcPr>
            <w:tcW w:w="817" w:type="dxa"/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A1362A" w:rsidRPr="00A43502" w:rsidRDefault="00A1362A" w:rsidP="00D32C5D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 w:rsidR="00207908" w:rsidRPr="00A43502" w:rsidRDefault="00207908" w:rsidP="004D6038">
      <w:pPr>
        <w:rPr>
          <w:rFonts w:ascii="宋体" w:hAnsi="宋体" w:cs="Arial"/>
        </w:rPr>
      </w:pPr>
    </w:p>
    <w:p w:rsidR="00207908" w:rsidRPr="00A43502" w:rsidRDefault="00207908">
      <w:pPr>
        <w:widowControl/>
        <w:jc w:val="left"/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:rsidR="004D6038" w:rsidRPr="00A43502" w:rsidRDefault="004D6038" w:rsidP="00DE41A1">
      <w:pPr>
        <w:spacing w:beforeLines="50" w:afterLines="50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  <w:r w:rsidRPr="00A43502">
        <w:rPr>
          <w:rFonts w:ascii="宋体" w:hAnsi="宋体" w:cs="Arial"/>
          <w:b/>
          <w:sz w:val="52"/>
          <w:szCs w:val="52"/>
        </w:rPr>
        <w:lastRenderedPageBreak/>
        <w:t>目   录</w:t>
      </w:r>
    </w:p>
    <w:p w:rsidR="00836B9C" w:rsidRDefault="009420E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9420E0">
        <w:rPr>
          <w:rFonts w:ascii="宋体" w:hAnsi="宋体" w:cs="Arial"/>
        </w:rPr>
        <w:fldChar w:fldCharType="begin"/>
      </w:r>
      <w:r w:rsidR="004D6038" w:rsidRPr="00A43502">
        <w:rPr>
          <w:rFonts w:ascii="宋体" w:hAnsi="宋体" w:cs="Arial"/>
        </w:rPr>
        <w:instrText xml:space="preserve"> TOC \o "1-6" \h \z \u </w:instrText>
      </w:r>
      <w:r w:rsidRPr="009420E0">
        <w:rPr>
          <w:rFonts w:ascii="宋体" w:hAnsi="宋体" w:cs="Arial"/>
        </w:rPr>
        <w:fldChar w:fldCharType="separate"/>
      </w:r>
      <w:hyperlink w:anchor="_Toc428515096" w:history="1">
        <w:r w:rsidR="00836B9C" w:rsidRPr="00BD05E8">
          <w:rPr>
            <w:rStyle w:val="a5"/>
            <w:rFonts w:ascii="宋体" w:hAnsi="宋体" w:cs="Arial" w:hint="eastAsia"/>
            <w:noProof/>
          </w:rPr>
          <w:t>第一部分</w:t>
        </w:r>
        <w:r w:rsidR="00836B9C" w:rsidRPr="00BD05E8">
          <w:rPr>
            <w:rStyle w:val="a5"/>
            <w:rFonts w:ascii="宋体" w:hAnsi="宋体" w:cs="Arial"/>
            <w:noProof/>
          </w:rPr>
          <w:t xml:space="preserve"> </w:t>
        </w:r>
        <w:r w:rsidR="00836B9C" w:rsidRPr="00BD05E8">
          <w:rPr>
            <w:rStyle w:val="a5"/>
            <w:rFonts w:ascii="宋体" w:hAnsi="宋体" w:cs="Arial" w:hint="eastAsia"/>
            <w:noProof/>
          </w:rPr>
          <w:t>引言</w:t>
        </w:r>
        <w:r w:rsidR="00836B9C">
          <w:rPr>
            <w:noProof/>
            <w:webHidden/>
          </w:rPr>
          <w:tab/>
        </w:r>
        <w:r w:rsidR="00836B9C">
          <w:rPr>
            <w:noProof/>
            <w:webHidden/>
          </w:rPr>
          <w:fldChar w:fldCharType="begin"/>
        </w:r>
        <w:r w:rsidR="00836B9C">
          <w:rPr>
            <w:noProof/>
            <w:webHidden/>
          </w:rPr>
          <w:instrText xml:space="preserve"> PAGEREF _Toc428515096 \h </w:instrText>
        </w:r>
        <w:r w:rsidR="00836B9C">
          <w:rPr>
            <w:noProof/>
            <w:webHidden/>
          </w:rPr>
        </w:r>
        <w:r w:rsidR="00836B9C">
          <w:rPr>
            <w:noProof/>
            <w:webHidden/>
          </w:rPr>
          <w:fldChar w:fldCharType="separate"/>
        </w:r>
        <w:r w:rsidR="00836B9C">
          <w:rPr>
            <w:noProof/>
            <w:webHidden/>
          </w:rPr>
          <w:t>5</w:t>
        </w:r>
        <w:r w:rsidR="00836B9C"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097" w:history="1">
        <w:r w:rsidRPr="00BD05E8">
          <w:rPr>
            <w:rStyle w:val="a5"/>
            <w:rFonts w:hint="eastAsia"/>
            <w:noProof/>
          </w:rPr>
          <w:t>一、编写目的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098" w:history="1">
        <w:r w:rsidRPr="00BD05E8">
          <w:rPr>
            <w:rStyle w:val="a5"/>
            <w:rFonts w:hint="eastAsia"/>
            <w:noProof/>
          </w:rPr>
          <w:t>二、读者对象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099" w:history="1">
        <w:r w:rsidRPr="00BD05E8">
          <w:rPr>
            <w:rStyle w:val="a5"/>
            <w:rFonts w:hint="eastAsia"/>
            <w:noProof/>
          </w:rPr>
          <w:t>三、术语与缩写解释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0" w:history="1">
        <w:r w:rsidRPr="00BD05E8">
          <w:rPr>
            <w:rStyle w:val="a5"/>
            <w:rFonts w:hint="eastAsia"/>
            <w:noProof/>
          </w:rPr>
          <w:t>四、参考资料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1" w:history="1">
        <w:r w:rsidRPr="00BD05E8">
          <w:rPr>
            <w:rStyle w:val="a5"/>
            <w:rFonts w:ascii="宋体" w:hAnsi="宋体" w:cs="Arial" w:hint="eastAsia"/>
            <w:noProof/>
          </w:rPr>
          <w:t>第二部分</w:t>
        </w:r>
        <w:r w:rsidRPr="00BD05E8">
          <w:rPr>
            <w:rStyle w:val="a5"/>
            <w:rFonts w:ascii="宋体" w:hAnsi="宋体" w:cs="Arial"/>
            <w:noProof/>
          </w:rPr>
          <w:t xml:space="preserve"> </w:t>
        </w:r>
        <w:r w:rsidRPr="00BD05E8">
          <w:rPr>
            <w:rStyle w:val="a5"/>
            <w:rFonts w:ascii="宋体" w:hAnsi="宋体" w:cs="Arial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2" w:history="1">
        <w:r w:rsidRPr="00BD05E8">
          <w:rPr>
            <w:rStyle w:val="a5"/>
            <w:rFonts w:hint="eastAsia"/>
            <w:noProof/>
          </w:rPr>
          <w:t>一、项目描述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3" w:history="1">
        <w:r w:rsidRPr="00BD05E8">
          <w:rPr>
            <w:rStyle w:val="a5"/>
            <w:rFonts w:hAnsi="Arial"/>
            <w:noProof/>
          </w:rPr>
          <w:t>1</w:t>
        </w:r>
        <w:r w:rsidRPr="00BD05E8">
          <w:rPr>
            <w:rStyle w:val="a5"/>
            <w:rFonts w:hint="eastAsia"/>
            <w:noProof/>
          </w:rPr>
          <w:t>、</w:t>
        </w:r>
        <w:r w:rsidRPr="00BD05E8">
          <w:rPr>
            <w:rStyle w:val="a5"/>
            <w:noProof/>
          </w:rPr>
          <w:t>XXXX</w:t>
        </w:r>
        <w:r w:rsidRPr="00BD05E8">
          <w:rPr>
            <w:rStyle w:val="a5"/>
            <w:rFonts w:hint="eastAsia"/>
            <w:noProof/>
          </w:rPr>
          <w:t>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4" w:history="1">
        <w:r w:rsidRPr="00BD05E8">
          <w:rPr>
            <w:rStyle w:val="a5"/>
            <w:rFonts w:ascii="宋体" w:hAnsi="宋体" w:cs="Arial" w:hint="eastAsia"/>
            <w:noProof/>
          </w:rPr>
          <w:t>第三部分</w:t>
        </w:r>
        <w:r w:rsidRPr="00BD05E8">
          <w:rPr>
            <w:rStyle w:val="a5"/>
            <w:rFonts w:ascii="宋体" w:hAnsi="宋体" w:cs="Arial"/>
            <w:noProof/>
          </w:rPr>
          <w:t xml:space="preserve"> </w:t>
        </w:r>
        <w:r w:rsidRPr="00BD05E8">
          <w:rPr>
            <w:rStyle w:val="a5"/>
            <w:rFonts w:ascii="宋体" w:hAnsi="宋体" w:cs="Arial" w:hint="eastAsia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5" w:history="1">
        <w:r w:rsidRPr="00BD05E8">
          <w:rPr>
            <w:rStyle w:val="a5"/>
            <w:rFonts w:hint="eastAsia"/>
            <w:noProof/>
          </w:rPr>
          <w:t>一、需求约束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6" w:history="1">
        <w:r w:rsidRPr="00BD05E8">
          <w:rPr>
            <w:rStyle w:val="a5"/>
            <w:rFonts w:hAnsi="Arial"/>
            <w:noProof/>
          </w:rPr>
          <w:t>1</w:t>
        </w:r>
        <w:r w:rsidRPr="00BD05E8">
          <w:rPr>
            <w:rStyle w:val="a5"/>
            <w:rFonts w:hint="eastAsia"/>
            <w:noProof/>
          </w:rPr>
          <w:t>、本系统应当遵循的技术标准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7" w:history="1">
        <w:r w:rsidRPr="00BD05E8">
          <w:rPr>
            <w:rStyle w:val="a5"/>
            <w:rFonts w:hAnsi="Arial"/>
            <w:noProof/>
          </w:rPr>
          <w:t>2</w:t>
        </w:r>
        <w:r w:rsidRPr="00BD05E8">
          <w:rPr>
            <w:rStyle w:val="a5"/>
            <w:rFonts w:hint="eastAsia"/>
            <w:noProof/>
          </w:rPr>
          <w:t>、软、硬件环境标准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8" w:history="1">
        <w:r w:rsidRPr="00BD05E8">
          <w:rPr>
            <w:rStyle w:val="a5"/>
            <w:rFonts w:hAnsi="Arial"/>
            <w:noProof/>
          </w:rPr>
          <w:t>3</w:t>
        </w:r>
        <w:r w:rsidRPr="00BD05E8">
          <w:rPr>
            <w:rStyle w:val="a5"/>
            <w:rFonts w:hint="eastAsia"/>
            <w:noProof/>
          </w:rPr>
          <w:t>、接口</w:t>
        </w:r>
        <w:r w:rsidRPr="00BD05E8">
          <w:rPr>
            <w:rStyle w:val="a5"/>
            <w:rFonts w:hAnsi="Arial"/>
            <w:noProof/>
          </w:rPr>
          <w:t>/</w:t>
        </w:r>
        <w:r w:rsidRPr="00BD05E8">
          <w:rPr>
            <w:rStyle w:val="a5"/>
            <w:rFonts w:hint="eastAsia"/>
            <w:noProof/>
          </w:rPr>
          <w:t>协议标准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09" w:history="1">
        <w:r w:rsidRPr="00BD05E8">
          <w:rPr>
            <w:rStyle w:val="a5"/>
            <w:rFonts w:hAnsi="Arial"/>
            <w:noProof/>
          </w:rPr>
          <w:t>4</w:t>
        </w:r>
        <w:r w:rsidRPr="00BD05E8">
          <w:rPr>
            <w:rStyle w:val="a5"/>
            <w:rFonts w:hint="eastAsia"/>
            <w:noProof/>
          </w:rPr>
          <w:t>、用户界面标准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0" w:history="1">
        <w:r w:rsidRPr="00BD05E8">
          <w:rPr>
            <w:rStyle w:val="a5"/>
            <w:rFonts w:hAnsi="Arial"/>
            <w:noProof/>
          </w:rPr>
          <w:t>5</w:t>
        </w:r>
        <w:r w:rsidRPr="00BD05E8">
          <w:rPr>
            <w:rStyle w:val="a5"/>
            <w:rFonts w:hint="eastAsia"/>
            <w:noProof/>
          </w:rPr>
          <w:t>、软件质量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1" w:history="1">
        <w:r w:rsidRPr="00BD05E8">
          <w:rPr>
            <w:rStyle w:val="a5"/>
            <w:rFonts w:hint="eastAsia"/>
            <w:noProof/>
          </w:rPr>
          <w:t>二、隐含约束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2" w:history="1">
        <w:r w:rsidRPr="00BD05E8">
          <w:rPr>
            <w:rStyle w:val="a5"/>
            <w:rFonts w:ascii="宋体" w:hAnsi="宋体" w:cs="Arial" w:hint="eastAsia"/>
            <w:noProof/>
          </w:rPr>
          <w:t>第四部分</w:t>
        </w:r>
        <w:r w:rsidRPr="00BD05E8">
          <w:rPr>
            <w:rStyle w:val="a5"/>
            <w:rFonts w:ascii="宋体" w:hAnsi="宋体" w:cs="Arial"/>
            <w:noProof/>
          </w:rPr>
          <w:t xml:space="preserve"> </w:t>
        </w:r>
        <w:r w:rsidRPr="00BD05E8">
          <w:rPr>
            <w:rStyle w:val="a5"/>
            <w:rFonts w:ascii="宋体" w:hAnsi="宋体" w:cs="Arial" w:hint="eastAsia"/>
            <w:noProof/>
          </w:rPr>
          <w:t>汉高移动平台方案设计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3" w:history="1">
        <w:r w:rsidRPr="00BD05E8">
          <w:rPr>
            <w:rStyle w:val="a5"/>
            <w:rFonts w:hint="eastAsia"/>
            <w:noProof/>
          </w:rPr>
          <w:t>一、安全设计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4" w:history="1">
        <w:r w:rsidRPr="00BD05E8">
          <w:rPr>
            <w:rStyle w:val="a5"/>
            <w:rFonts w:hint="eastAsia"/>
            <w:noProof/>
          </w:rPr>
          <w:t>二、系统相关业务流程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5" w:history="1">
        <w:r w:rsidRPr="00BD05E8">
          <w:rPr>
            <w:rStyle w:val="a5"/>
            <w:rFonts w:hAnsi="Arial"/>
            <w:noProof/>
          </w:rPr>
          <w:t>1</w:t>
        </w:r>
        <w:r w:rsidRPr="00BD05E8">
          <w:rPr>
            <w:rStyle w:val="a5"/>
            <w:rFonts w:hint="eastAsia"/>
            <w:noProof/>
          </w:rPr>
          <w:t>、</w:t>
        </w:r>
        <w:r w:rsidRPr="00BD05E8">
          <w:rPr>
            <w:rStyle w:val="a5"/>
            <w:noProof/>
          </w:rPr>
          <w:t>XXXX</w:t>
        </w:r>
        <w:r w:rsidRPr="00BD05E8">
          <w:rPr>
            <w:rStyle w:val="a5"/>
            <w:rFonts w:hint="eastAsia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6" w:history="1">
        <w:r w:rsidRPr="00BD05E8">
          <w:rPr>
            <w:rStyle w:val="a5"/>
            <w:rFonts w:hAnsi="Arial"/>
            <w:noProof/>
          </w:rPr>
          <w:t>2</w:t>
        </w:r>
        <w:r w:rsidRPr="00BD05E8">
          <w:rPr>
            <w:rStyle w:val="a5"/>
            <w:rFonts w:hint="eastAsia"/>
            <w:noProof/>
          </w:rPr>
          <w:t>、</w:t>
        </w:r>
        <w:r w:rsidRPr="00BD05E8">
          <w:rPr>
            <w:rStyle w:val="a5"/>
            <w:noProof/>
          </w:rPr>
          <w:t>XXXX</w:t>
        </w:r>
        <w:r w:rsidRPr="00BD05E8">
          <w:rPr>
            <w:rStyle w:val="a5"/>
            <w:rFonts w:hint="eastAsia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7" w:history="1">
        <w:r w:rsidRPr="00BD05E8">
          <w:rPr>
            <w:rStyle w:val="a5"/>
            <w:rFonts w:hint="eastAsia"/>
            <w:noProof/>
          </w:rPr>
          <w:t>三、业务功能概要结构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8" w:history="1">
        <w:r w:rsidRPr="00BD05E8">
          <w:rPr>
            <w:rStyle w:val="a5"/>
            <w:rFonts w:ascii="宋体" w:hAnsi="宋体" w:cs="Arial" w:hint="eastAsia"/>
            <w:noProof/>
          </w:rPr>
          <w:t>第五部分</w:t>
        </w:r>
        <w:r w:rsidRPr="00BD05E8">
          <w:rPr>
            <w:rStyle w:val="a5"/>
            <w:rFonts w:ascii="宋体" w:hAnsi="宋体" w:cs="Arial"/>
            <w:noProof/>
          </w:rPr>
          <w:t xml:space="preserve"> E-R</w:t>
        </w:r>
        <w:r w:rsidRPr="00BD05E8">
          <w:rPr>
            <w:rStyle w:val="a5"/>
            <w:rFonts w:ascii="宋体" w:hAnsi="宋体" w:cs="Arial" w:hint="eastAsia"/>
            <w:noProof/>
          </w:rPr>
          <w:t>实体设计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19" w:history="1">
        <w:r w:rsidRPr="00BD05E8">
          <w:rPr>
            <w:rStyle w:val="a5"/>
            <w:rFonts w:hint="eastAsia"/>
            <w:noProof/>
          </w:rPr>
          <w:t>一、</w:t>
        </w:r>
        <w:r w:rsidRPr="00BD05E8">
          <w:rPr>
            <w:rStyle w:val="a5"/>
            <w:noProof/>
          </w:rPr>
          <w:t>E-R</w:t>
        </w:r>
        <w:r w:rsidRPr="00BD05E8">
          <w:rPr>
            <w:rStyle w:val="a5"/>
            <w:rFonts w:hint="eastAsia"/>
            <w:noProof/>
          </w:rPr>
          <w:t>实体结构图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0" w:history="1">
        <w:r w:rsidRPr="00BD05E8">
          <w:rPr>
            <w:rStyle w:val="a5"/>
            <w:rFonts w:hint="eastAsia"/>
            <w:noProof/>
          </w:rPr>
          <w:t>二、实体描述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1" w:history="1">
        <w:r w:rsidRPr="00BD05E8">
          <w:rPr>
            <w:rStyle w:val="a5"/>
            <w:noProof/>
          </w:rPr>
          <w:t>1</w:t>
        </w:r>
        <w:r w:rsidRPr="00BD05E8">
          <w:rPr>
            <w:rStyle w:val="a5"/>
            <w:rFonts w:hint="eastAsia"/>
            <w:noProof/>
          </w:rPr>
          <w:t>、</w:t>
        </w:r>
        <w:r w:rsidRPr="00BD05E8">
          <w:rPr>
            <w:rStyle w:val="a5"/>
            <w:noProof/>
          </w:rPr>
          <w:t>XXX</w:t>
        </w:r>
        <w:r w:rsidRPr="00BD05E8">
          <w:rPr>
            <w:rStyle w:val="a5"/>
            <w:rFonts w:hint="eastAsia"/>
            <w:noProof/>
          </w:rPr>
          <w:t>实体描述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2" w:history="1">
        <w:r w:rsidRPr="00BD05E8">
          <w:rPr>
            <w:rStyle w:val="a5"/>
            <w:rFonts w:ascii="宋体" w:hAnsi="宋体" w:cs="Arial" w:hint="eastAsia"/>
            <w:noProof/>
          </w:rPr>
          <w:t>第六部分</w:t>
        </w:r>
        <w:r w:rsidRPr="00BD05E8">
          <w:rPr>
            <w:rStyle w:val="a5"/>
            <w:rFonts w:ascii="宋体" w:hAnsi="宋体" w:cs="Arial"/>
            <w:noProof/>
          </w:rPr>
          <w:t xml:space="preserve"> </w:t>
        </w:r>
        <w:r w:rsidRPr="00BD05E8">
          <w:rPr>
            <w:rStyle w:val="a5"/>
            <w:rFonts w:ascii="宋体" w:hAnsi="宋体" w:cs="Arial"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3" w:history="1">
        <w:r w:rsidRPr="00BD05E8">
          <w:rPr>
            <w:rStyle w:val="a5"/>
            <w:rFonts w:hint="eastAsia"/>
            <w:noProof/>
          </w:rPr>
          <w:t>一、</w:t>
        </w:r>
        <w:r w:rsidRPr="00BD05E8">
          <w:rPr>
            <w:rStyle w:val="a5"/>
            <w:noProof/>
          </w:rPr>
          <w:t>XXXX</w:t>
        </w:r>
        <w:r w:rsidRPr="00BD05E8">
          <w:rPr>
            <w:rStyle w:val="a5"/>
            <w:rFonts w:hint="eastAsia"/>
            <w:noProof/>
          </w:rPr>
          <w:t>系统</w:t>
        </w:r>
        <w:r w:rsidRPr="00BD05E8">
          <w:rPr>
            <w:rStyle w:val="a5"/>
            <w:rFonts w:hAnsi="宋体" w:hint="eastAsia"/>
            <w:noProof/>
          </w:rPr>
          <w:t>逻辑架构设计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4" w:history="1">
        <w:r w:rsidRPr="00BD05E8">
          <w:rPr>
            <w:rStyle w:val="a5"/>
            <w:rFonts w:hint="eastAsia"/>
            <w:noProof/>
          </w:rPr>
          <w:t>二</w:t>
        </w:r>
        <w:r w:rsidRPr="00BD05E8">
          <w:rPr>
            <w:rStyle w:val="a5"/>
            <w:noProof/>
          </w:rPr>
          <w:t>.</w:t>
        </w:r>
        <w:r w:rsidRPr="00BD05E8">
          <w:rPr>
            <w:rStyle w:val="a5"/>
            <w:rFonts w:hint="eastAsia"/>
            <w:noProof/>
          </w:rPr>
          <w:t>物理架构设计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5" w:history="1">
        <w:r w:rsidRPr="00BD05E8">
          <w:rPr>
            <w:rStyle w:val="a5"/>
            <w:rFonts w:hint="eastAsia"/>
            <w:noProof/>
          </w:rPr>
          <w:t>三</w:t>
        </w:r>
        <w:r w:rsidRPr="00BD05E8">
          <w:rPr>
            <w:rStyle w:val="a5"/>
            <w:noProof/>
          </w:rPr>
          <w:t>.</w:t>
        </w:r>
        <w:r w:rsidRPr="00BD05E8">
          <w:rPr>
            <w:rStyle w:val="a5"/>
            <w:rFonts w:hint="eastAsia"/>
            <w:noProof/>
          </w:rPr>
          <w:t>技术架构设计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6" w:history="1">
        <w:r w:rsidRPr="00BD05E8">
          <w:rPr>
            <w:rStyle w:val="a5"/>
            <w:rFonts w:ascii="宋体" w:hAnsi="宋体" w:cs="Arial" w:hint="eastAsia"/>
            <w:noProof/>
          </w:rPr>
          <w:t>第七部分</w:t>
        </w:r>
        <w:r w:rsidRPr="00BD05E8">
          <w:rPr>
            <w:rStyle w:val="a5"/>
            <w:rFonts w:ascii="宋体" w:hAnsi="宋体" w:cs="Arial"/>
            <w:noProof/>
          </w:rPr>
          <w:t xml:space="preserve"> </w:t>
        </w:r>
        <w:r w:rsidRPr="00BD05E8">
          <w:rPr>
            <w:rStyle w:val="a5"/>
            <w:rFonts w:ascii="宋体" w:hAnsi="宋体" w:cs="Arial" w:hint="eastAsia"/>
            <w:noProof/>
          </w:rPr>
          <w:t>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7" w:history="1">
        <w:r w:rsidRPr="00BD05E8">
          <w:rPr>
            <w:rStyle w:val="a5"/>
            <w:rFonts w:ascii="Arial" w:hAnsi="Arial" w:cs="Arial" w:hint="eastAsia"/>
            <w:noProof/>
          </w:rPr>
          <w:t>一、</w:t>
        </w:r>
        <w:r w:rsidRPr="00BD05E8">
          <w:rPr>
            <w:rStyle w:val="a5"/>
            <w:rFonts w:ascii="Arial" w:hAnsi="宋体" w:cs="Arial" w:hint="eastAsia"/>
            <w:noProof/>
          </w:rPr>
          <w:t>桌面布局设计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8" w:history="1">
        <w:r w:rsidRPr="00BD05E8">
          <w:rPr>
            <w:rStyle w:val="a5"/>
            <w:rFonts w:cs="Arial"/>
            <w:noProof/>
          </w:rPr>
          <w:t>1</w:t>
        </w:r>
        <w:r w:rsidRPr="00BD05E8">
          <w:rPr>
            <w:rStyle w:val="a5"/>
            <w:rFonts w:cs="Arial" w:hint="eastAsia"/>
            <w:noProof/>
          </w:rPr>
          <w:t>、</w:t>
        </w:r>
        <w:r w:rsidRPr="00BD05E8">
          <w:rPr>
            <w:rStyle w:val="a5"/>
            <w:rFonts w:hAnsi="宋体" w:cs="Arial" w:hint="eastAsia"/>
            <w:noProof/>
          </w:rPr>
          <w:t>登录界面风格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29" w:history="1">
        <w:r w:rsidRPr="00BD05E8">
          <w:rPr>
            <w:rStyle w:val="a5"/>
            <w:rFonts w:cs="Arial"/>
            <w:noProof/>
          </w:rPr>
          <w:t>2</w:t>
        </w:r>
        <w:r w:rsidRPr="00BD05E8">
          <w:rPr>
            <w:rStyle w:val="a5"/>
            <w:rFonts w:cs="Arial" w:hint="eastAsia"/>
            <w:noProof/>
          </w:rPr>
          <w:t>、</w:t>
        </w:r>
        <w:r w:rsidRPr="00BD05E8">
          <w:rPr>
            <w:rStyle w:val="a5"/>
            <w:rFonts w:hAnsi="宋体" w:cs="Arial" w:hint="eastAsia"/>
            <w:noProof/>
          </w:rPr>
          <w:t>主桌面风格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30" w:history="1">
        <w:r w:rsidRPr="00BD05E8">
          <w:rPr>
            <w:rStyle w:val="a5"/>
            <w:rFonts w:hAnsi="Arial" w:hint="eastAsia"/>
            <w:noProof/>
          </w:rPr>
          <w:t>二、</w:t>
        </w:r>
        <w:r w:rsidRPr="00BD05E8">
          <w:rPr>
            <w:rStyle w:val="a5"/>
            <w:rFonts w:hint="eastAsia"/>
            <w:noProof/>
          </w:rPr>
          <w:t>业务界面风格展示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31" w:history="1">
        <w:r w:rsidRPr="00BD05E8">
          <w:rPr>
            <w:rStyle w:val="a5"/>
            <w:rFonts w:cs="Arial"/>
            <w:noProof/>
          </w:rPr>
          <w:t>1</w:t>
        </w:r>
        <w:r w:rsidRPr="00BD05E8">
          <w:rPr>
            <w:rStyle w:val="a5"/>
            <w:rFonts w:cs="Arial" w:hint="eastAsia"/>
            <w:noProof/>
          </w:rPr>
          <w:t>、</w:t>
        </w:r>
        <w:r w:rsidRPr="00BD05E8">
          <w:rPr>
            <w:rStyle w:val="a5"/>
            <w:rFonts w:hAnsi="宋体" w:cs="Arial" w:hint="eastAsia"/>
            <w:noProof/>
          </w:rPr>
          <w:t>风格展示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32" w:history="1">
        <w:r w:rsidRPr="00BD05E8">
          <w:rPr>
            <w:rStyle w:val="a5"/>
            <w:rFonts w:ascii="宋体" w:hAnsi="宋体" w:cs="Arial" w:hint="eastAsia"/>
            <w:noProof/>
          </w:rPr>
          <w:t>第八部分</w:t>
        </w:r>
        <w:r w:rsidRPr="00BD05E8">
          <w:rPr>
            <w:rStyle w:val="a5"/>
            <w:rFonts w:ascii="宋体" w:hAnsi="宋体" w:cs="Arial"/>
            <w:noProof/>
          </w:rPr>
          <w:t xml:space="preserve"> </w:t>
        </w:r>
        <w:r w:rsidRPr="00BD05E8">
          <w:rPr>
            <w:rStyle w:val="a5"/>
            <w:rFonts w:ascii="宋体" w:hAnsi="宋体" w:cs="Arial" w:hint="eastAsia"/>
            <w:noProof/>
          </w:rPr>
          <w:t>运行环境和部署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33" w:history="1">
        <w:r w:rsidRPr="00BD05E8">
          <w:rPr>
            <w:rStyle w:val="a5"/>
            <w:rFonts w:ascii="Arial" w:hAnsi="Arial" w:cs="Arial" w:hint="eastAsia"/>
            <w:noProof/>
          </w:rPr>
          <w:t>一、</w:t>
        </w:r>
        <w:r w:rsidRPr="00BD05E8">
          <w:rPr>
            <w:rStyle w:val="a5"/>
            <w:rFonts w:ascii="Arial" w:hAnsi="宋体" w:cs="Arial"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6B9C" w:rsidRDefault="00836B9C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515134" w:history="1">
        <w:r w:rsidRPr="00BD05E8">
          <w:rPr>
            <w:rStyle w:val="a5"/>
            <w:rFonts w:ascii="Arial" w:hAnsi="Arial" w:cs="Arial" w:hint="eastAsia"/>
            <w:noProof/>
          </w:rPr>
          <w:t>二、</w:t>
        </w:r>
        <w:r w:rsidRPr="00BD05E8">
          <w:rPr>
            <w:rStyle w:val="a5"/>
            <w:rFonts w:ascii="Arial" w:hAnsi="宋体" w:cs="Arial" w:hint="eastAsia"/>
            <w:noProof/>
          </w:rPr>
          <w:t>系统性能要求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_Toc428515134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C7980" w:rsidRDefault="009420E0" w:rsidP="00003846">
      <w:pPr>
        <w:pStyle w:val="ad"/>
        <w:jc w:val="center"/>
        <w:rPr>
          <w:rFonts w:ascii="宋体" w:eastAsia="宋体" w:hAnsi="宋体" w:cs="Arial"/>
        </w:rPr>
      </w:pPr>
      <w:r w:rsidRPr="00A43502">
        <w:rPr>
          <w:rFonts w:ascii="宋体" w:eastAsia="宋体" w:hAnsi="宋体" w:cs="Arial"/>
        </w:rPr>
        <w:lastRenderedPageBreak/>
        <w:fldChar w:fldCharType="end"/>
      </w:r>
      <w:bookmarkStart w:id="0" w:name="_Toc506973482"/>
      <w:bookmarkStart w:id="1" w:name="_Toc304476736"/>
      <w:bookmarkStart w:id="2" w:name="_Toc1511"/>
    </w:p>
    <w:p w:rsidR="00AC7980" w:rsidRDefault="00AC7980" w:rsidP="00AC7980">
      <w:pPr>
        <w:rPr>
          <w:color w:val="002060"/>
          <w:kern w:val="28"/>
          <w:sz w:val="32"/>
          <w:szCs w:val="32"/>
        </w:rPr>
      </w:pPr>
      <w:r>
        <w:br w:type="page"/>
      </w:r>
    </w:p>
    <w:p w:rsidR="00AD766A" w:rsidRPr="0069269F" w:rsidRDefault="00AD766A" w:rsidP="004308A3">
      <w:pPr>
        <w:pStyle w:val="ad"/>
        <w:jc w:val="center"/>
        <w:rPr>
          <w:rFonts w:ascii="Arial" w:hAnsi="Arial" w:cs="Arial"/>
          <w:sz w:val="48"/>
        </w:rPr>
      </w:pPr>
      <w:bookmarkStart w:id="3" w:name="_Toc436445617"/>
      <w:bookmarkStart w:id="4" w:name="_Toc445698277"/>
      <w:bookmarkStart w:id="5" w:name="_Toc304552731"/>
      <w:bookmarkStart w:id="6" w:name="_Toc326049719"/>
      <w:bookmarkStart w:id="7" w:name="_Toc428515096"/>
      <w:bookmarkEnd w:id="0"/>
      <w:bookmarkEnd w:id="1"/>
      <w:bookmarkEnd w:id="2"/>
      <w:r w:rsidRPr="004308A3">
        <w:rPr>
          <w:rFonts w:ascii="宋体" w:eastAsia="宋体" w:hAnsi="宋体" w:cs="Arial"/>
          <w:color w:val="auto"/>
        </w:rPr>
        <w:lastRenderedPageBreak/>
        <w:t>第一</w:t>
      </w:r>
      <w:r w:rsidR="004308A3">
        <w:rPr>
          <w:rFonts w:ascii="宋体" w:eastAsia="宋体" w:hAnsi="宋体" w:cs="Arial" w:hint="eastAsia"/>
          <w:color w:val="auto"/>
        </w:rPr>
        <w:t>部分</w:t>
      </w:r>
      <w:r w:rsidRPr="004308A3">
        <w:rPr>
          <w:rFonts w:ascii="宋体" w:eastAsia="宋体" w:hAnsi="宋体" w:cs="Arial"/>
          <w:color w:val="auto"/>
        </w:rPr>
        <w:t xml:space="preserve"> </w:t>
      </w:r>
      <w:bookmarkEnd w:id="3"/>
      <w:r w:rsidRPr="004308A3">
        <w:rPr>
          <w:rFonts w:ascii="宋体" w:eastAsia="宋体" w:hAnsi="宋体" w:cs="Arial"/>
          <w:color w:val="auto"/>
        </w:rPr>
        <w:t>引言</w:t>
      </w:r>
      <w:bookmarkEnd w:id="4"/>
      <w:bookmarkEnd w:id="5"/>
      <w:bookmarkEnd w:id="6"/>
      <w:bookmarkEnd w:id="7"/>
    </w:p>
    <w:p w:rsidR="00AD766A" w:rsidRPr="0069269F" w:rsidRDefault="002165A6" w:rsidP="002165A6">
      <w:pPr>
        <w:pStyle w:val="3"/>
      </w:pPr>
      <w:bookmarkStart w:id="8" w:name="_Toc436445618"/>
      <w:bookmarkStart w:id="9" w:name="_Toc445698278"/>
      <w:bookmarkStart w:id="10" w:name="_Toc304552732"/>
      <w:bookmarkStart w:id="11" w:name="_Toc326049720"/>
      <w:bookmarkStart w:id="12" w:name="_Toc428515097"/>
      <w:r>
        <w:rPr>
          <w:rFonts w:hint="eastAsia"/>
        </w:rPr>
        <w:t>一</w:t>
      </w:r>
      <w:r w:rsidR="00AD766A" w:rsidRPr="0069269F">
        <w:t>、编写目的</w:t>
      </w:r>
      <w:bookmarkEnd w:id="8"/>
      <w:bookmarkEnd w:id="9"/>
      <w:bookmarkEnd w:id="10"/>
      <w:bookmarkEnd w:id="11"/>
      <w:bookmarkEnd w:id="12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AD766A">
            <w:pPr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ind w:firstLine="425"/>
        <w:rPr>
          <w:rFonts w:ascii="Arial" w:hAnsi="Arial" w:cs="Arial"/>
        </w:rPr>
      </w:pPr>
    </w:p>
    <w:p w:rsidR="00AD766A" w:rsidRPr="0069269F" w:rsidRDefault="002165A6" w:rsidP="002165A6">
      <w:pPr>
        <w:pStyle w:val="3"/>
      </w:pPr>
      <w:bookmarkStart w:id="13" w:name="_Toc304552733"/>
      <w:bookmarkStart w:id="14" w:name="_Toc326049721"/>
      <w:bookmarkStart w:id="15" w:name="_Toc436445619"/>
      <w:bookmarkStart w:id="16" w:name="_Toc428515098"/>
      <w:r>
        <w:rPr>
          <w:rFonts w:hint="eastAsia"/>
        </w:rPr>
        <w:t>二</w:t>
      </w:r>
      <w:r w:rsidR="00AD766A" w:rsidRPr="0069269F">
        <w:t>、读者对象</w:t>
      </w:r>
      <w:bookmarkEnd w:id="13"/>
      <w:bookmarkEnd w:id="14"/>
      <w:bookmarkEnd w:id="16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AD766A">
            <w:pPr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ind w:firstLineChars="150" w:firstLine="315"/>
        <w:rPr>
          <w:rFonts w:ascii="Arial" w:hAnsi="Arial" w:cs="Arial"/>
        </w:rPr>
      </w:pPr>
    </w:p>
    <w:p w:rsidR="00AD766A" w:rsidRDefault="002165A6" w:rsidP="002165A6">
      <w:pPr>
        <w:pStyle w:val="3"/>
        <w:rPr>
          <w:rFonts w:hint="eastAsia"/>
        </w:rPr>
      </w:pPr>
      <w:bookmarkStart w:id="17" w:name="_Toc304552734"/>
      <w:bookmarkStart w:id="18" w:name="_Toc326049722"/>
      <w:bookmarkStart w:id="19" w:name="_Toc428515099"/>
      <w:r>
        <w:rPr>
          <w:rFonts w:hint="eastAsia"/>
        </w:rPr>
        <w:t>三</w:t>
      </w:r>
      <w:r w:rsidR="00AD766A" w:rsidRPr="0069269F">
        <w:t>、术语与缩写解释</w:t>
      </w:r>
      <w:bookmarkEnd w:id="17"/>
      <w:bookmarkEnd w:id="18"/>
      <w:bookmarkEnd w:id="19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682C27"/>
        </w:tc>
      </w:tr>
    </w:tbl>
    <w:p w:rsidR="00682C27" w:rsidRPr="00682C27" w:rsidRDefault="00682C27" w:rsidP="00682C27"/>
    <w:p w:rsidR="00AD766A" w:rsidRPr="0069269F" w:rsidRDefault="009D6A7D" w:rsidP="009C2F21">
      <w:pPr>
        <w:pStyle w:val="3"/>
      </w:pPr>
      <w:bookmarkStart w:id="20" w:name="_Toc445698281"/>
      <w:bookmarkStart w:id="21" w:name="_Toc304552735"/>
      <w:bookmarkStart w:id="22" w:name="_Toc326049723"/>
      <w:bookmarkStart w:id="23" w:name="_Toc428515100"/>
      <w:r>
        <w:rPr>
          <w:rFonts w:hint="eastAsia"/>
        </w:rPr>
        <w:t>四、</w:t>
      </w:r>
      <w:r w:rsidR="00AD766A" w:rsidRPr="0069269F">
        <w:t>参考资料</w:t>
      </w:r>
      <w:bookmarkEnd w:id="15"/>
      <w:bookmarkEnd w:id="20"/>
      <w:bookmarkEnd w:id="21"/>
      <w:bookmarkEnd w:id="22"/>
      <w:bookmarkEnd w:id="23"/>
    </w:p>
    <w:p w:rsidR="00AD766A" w:rsidRPr="0069269F" w:rsidRDefault="00AD766A" w:rsidP="00AD766A">
      <w:pPr>
        <w:pStyle w:val="af7"/>
        <w:rPr>
          <w:rFonts w:ascii="Arial" w:hAnsi="Arial" w:cs="Arial"/>
        </w:rPr>
      </w:pPr>
      <w:r w:rsidRPr="0069269F">
        <w:rPr>
          <w:rFonts w:ascii="Arial" w:hAnsi="宋体" w:cs="Arial"/>
        </w:rPr>
        <w:t>《系统需求分析》</w:t>
      </w:r>
    </w:p>
    <w:p w:rsidR="00AD766A" w:rsidRPr="0069269F" w:rsidRDefault="00AD766A" w:rsidP="00AD766A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24" w:name="_Toc298847928"/>
      <w:r w:rsidRPr="0069269F">
        <w:rPr>
          <w:rFonts w:ascii="Arial" w:hAnsi="Arial" w:cs="Arial"/>
          <w:sz w:val="48"/>
        </w:rPr>
        <w:br w:type="page"/>
      </w:r>
    </w:p>
    <w:p w:rsidR="00AD766A" w:rsidRPr="009C2F21" w:rsidRDefault="00AD766A" w:rsidP="009C2F21">
      <w:pPr>
        <w:pStyle w:val="ad"/>
        <w:jc w:val="center"/>
        <w:rPr>
          <w:rFonts w:ascii="宋体" w:eastAsia="宋体" w:hAnsi="宋体" w:cs="Arial"/>
          <w:color w:val="auto"/>
        </w:rPr>
      </w:pPr>
      <w:bookmarkStart w:id="25" w:name="_Toc304552736"/>
      <w:bookmarkStart w:id="26" w:name="_Toc326049724"/>
      <w:bookmarkStart w:id="27" w:name="_Toc428515101"/>
      <w:r w:rsidRPr="009C2F21">
        <w:rPr>
          <w:rFonts w:ascii="宋体" w:eastAsia="宋体" w:hAnsi="宋体" w:cs="Arial"/>
          <w:color w:val="auto"/>
        </w:rPr>
        <w:lastRenderedPageBreak/>
        <w:t>第二</w:t>
      </w:r>
      <w:r w:rsidR="009C2F21">
        <w:rPr>
          <w:rFonts w:ascii="宋体" w:eastAsia="宋体" w:hAnsi="宋体" w:cs="Arial" w:hint="eastAsia"/>
          <w:color w:val="auto"/>
        </w:rPr>
        <w:t>部分</w:t>
      </w:r>
      <w:r w:rsidRPr="009C2F21">
        <w:rPr>
          <w:rFonts w:ascii="宋体" w:eastAsia="宋体" w:hAnsi="宋体" w:cs="Arial"/>
          <w:color w:val="auto"/>
        </w:rPr>
        <w:t xml:space="preserve"> 项目概述</w:t>
      </w:r>
      <w:bookmarkEnd w:id="24"/>
      <w:bookmarkEnd w:id="25"/>
      <w:bookmarkEnd w:id="26"/>
      <w:bookmarkEnd w:id="27"/>
    </w:p>
    <w:p w:rsidR="00AD766A" w:rsidRPr="0069269F" w:rsidRDefault="009B3821" w:rsidP="009B3821">
      <w:pPr>
        <w:pStyle w:val="3"/>
      </w:pPr>
      <w:bookmarkStart w:id="28" w:name="_Toc428515102"/>
      <w:r>
        <w:rPr>
          <w:rFonts w:hint="eastAsia"/>
        </w:rPr>
        <w:t>一</w:t>
      </w:r>
      <w:r w:rsidR="00AD766A" w:rsidRPr="0069269F">
        <w:t>、项目描述</w:t>
      </w:r>
      <w:bookmarkEnd w:id="28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AD766A">
            <w:pPr>
              <w:rPr>
                <w:rFonts w:ascii="Arial" w:hAnsi="Arial" w:cs="Arial"/>
              </w:rPr>
            </w:pPr>
            <w:bookmarkStart w:id="29" w:name="_Toc298847932"/>
          </w:p>
        </w:tc>
      </w:tr>
    </w:tbl>
    <w:p w:rsidR="00AD766A" w:rsidRPr="0069269F" w:rsidRDefault="00AD766A" w:rsidP="00AD766A">
      <w:pPr>
        <w:ind w:firstLine="240"/>
        <w:rPr>
          <w:rFonts w:ascii="Arial" w:hAnsi="Arial" w:cs="Arial"/>
        </w:rPr>
      </w:pPr>
    </w:p>
    <w:p w:rsidR="00AD766A" w:rsidRPr="0069269F" w:rsidRDefault="00AD766A" w:rsidP="00AD766A">
      <w:pPr>
        <w:rPr>
          <w:rFonts w:ascii="Arial" w:hAnsi="Arial" w:cs="Arial"/>
        </w:rPr>
      </w:pPr>
    </w:p>
    <w:p w:rsidR="00AD766A" w:rsidRDefault="00AD766A" w:rsidP="009B3821">
      <w:pPr>
        <w:pStyle w:val="4"/>
        <w:rPr>
          <w:rFonts w:hint="eastAsia"/>
        </w:rPr>
      </w:pPr>
      <w:bookmarkStart w:id="30" w:name="_Toc325979545"/>
      <w:bookmarkStart w:id="31" w:name="_Toc428515103"/>
      <w:r w:rsidRPr="0069269F">
        <w:rPr>
          <w:rFonts w:hAnsi="Arial"/>
        </w:rPr>
        <w:t>1</w:t>
      </w:r>
      <w:r w:rsidRPr="0069269F">
        <w:t>、</w:t>
      </w:r>
      <w:bookmarkEnd w:id="30"/>
      <w:r w:rsidR="00682C27">
        <w:rPr>
          <w:rFonts w:hint="eastAsia"/>
        </w:rPr>
        <w:t>XXXX</w:t>
      </w:r>
      <w:r w:rsidR="00682C27">
        <w:rPr>
          <w:rFonts w:hint="eastAsia"/>
        </w:rPr>
        <w:t>功能模块</w:t>
      </w:r>
      <w:bookmarkEnd w:id="31"/>
    </w:p>
    <w:tbl>
      <w:tblPr>
        <w:tblStyle w:val="a8"/>
        <w:tblW w:w="0" w:type="auto"/>
        <w:tblLook w:val="04A0"/>
      </w:tblPr>
      <w:tblGrid>
        <w:gridCol w:w="9216"/>
      </w:tblGrid>
      <w:tr w:rsidR="009B6C7E" w:rsidTr="009B6C7E">
        <w:tc>
          <w:tcPr>
            <w:tcW w:w="9216" w:type="dxa"/>
          </w:tcPr>
          <w:p w:rsidR="009B6C7E" w:rsidRDefault="009B6C7E" w:rsidP="009B6C7E"/>
        </w:tc>
      </w:tr>
    </w:tbl>
    <w:p w:rsidR="009B6C7E" w:rsidRPr="009B6C7E" w:rsidRDefault="009B6C7E" w:rsidP="009B6C7E"/>
    <w:p w:rsidR="00682C27" w:rsidRDefault="00682C27" w:rsidP="00232087">
      <w:pPr>
        <w:pStyle w:val="ad"/>
        <w:jc w:val="center"/>
        <w:rPr>
          <w:rFonts w:ascii="宋体" w:eastAsia="宋体" w:hAnsi="宋体" w:cs="Arial" w:hint="eastAsia"/>
          <w:color w:val="auto"/>
        </w:rPr>
      </w:pPr>
      <w:bookmarkStart w:id="32" w:name="_Toc304552737"/>
      <w:bookmarkStart w:id="33" w:name="_Toc326049725"/>
    </w:p>
    <w:p w:rsidR="00682C27" w:rsidRDefault="00682C27"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r>
        <w:rPr>
          <w:rFonts w:ascii="宋体" w:hAnsi="宋体" w:cs="Arial"/>
        </w:rPr>
        <w:br w:type="page"/>
      </w:r>
    </w:p>
    <w:p w:rsidR="00AD766A" w:rsidRPr="00232087" w:rsidRDefault="00AD766A" w:rsidP="00232087">
      <w:pPr>
        <w:pStyle w:val="ad"/>
        <w:jc w:val="center"/>
        <w:rPr>
          <w:rFonts w:ascii="宋体" w:eastAsia="宋体" w:hAnsi="宋体" w:cs="Arial"/>
          <w:color w:val="auto"/>
        </w:rPr>
      </w:pPr>
      <w:bookmarkStart w:id="34" w:name="_Toc428515104"/>
      <w:r w:rsidRPr="00232087">
        <w:rPr>
          <w:rFonts w:ascii="宋体" w:eastAsia="宋体" w:hAnsi="宋体" w:cs="Arial"/>
          <w:color w:val="auto"/>
        </w:rPr>
        <w:lastRenderedPageBreak/>
        <w:t>第三</w:t>
      </w:r>
      <w:r w:rsidR="00232087">
        <w:rPr>
          <w:rFonts w:ascii="宋体" w:eastAsia="宋体" w:hAnsi="宋体" w:cs="Arial" w:hint="eastAsia"/>
          <w:color w:val="auto"/>
        </w:rPr>
        <w:t>部分</w:t>
      </w:r>
      <w:r w:rsidRPr="00232087">
        <w:rPr>
          <w:rFonts w:ascii="宋体" w:eastAsia="宋体" w:hAnsi="宋体" w:cs="Arial"/>
          <w:color w:val="auto"/>
        </w:rPr>
        <w:t xml:space="preserve"> 设计约束</w:t>
      </w:r>
      <w:bookmarkEnd w:id="29"/>
      <w:bookmarkEnd w:id="32"/>
      <w:bookmarkEnd w:id="33"/>
      <w:bookmarkEnd w:id="34"/>
    </w:p>
    <w:p w:rsidR="00AD766A" w:rsidRPr="0069269F" w:rsidRDefault="00977FF5" w:rsidP="00977FF5">
      <w:pPr>
        <w:pStyle w:val="3"/>
      </w:pPr>
      <w:bookmarkStart w:id="35" w:name="_Toc304552738"/>
      <w:bookmarkStart w:id="36" w:name="_Toc326049726"/>
      <w:bookmarkStart w:id="37" w:name="_Toc428515105"/>
      <w:r>
        <w:rPr>
          <w:rFonts w:hint="eastAsia"/>
        </w:rPr>
        <w:t>一、</w:t>
      </w:r>
      <w:r w:rsidR="00AD766A" w:rsidRPr="0069269F">
        <w:t>需求约束</w:t>
      </w:r>
      <w:bookmarkEnd w:id="35"/>
      <w:bookmarkEnd w:id="36"/>
      <w:bookmarkEnd w:id="37"/>
    </w:p>
    <w:p w:rsidR="00AD766A" w:rsidRPr="0069269F" w:rsidRDefault="00977FF5" w:rsidP="00977FF5">
      <w:pPr>
        <w:pStyle w:val="4"/>
        <w:rPr>
          <w:rFonts w:hAnsi="Arial"/>
        </w:rPr>
      </w:pPr>
      <w:bookmarkStart w:id="38" w:name="_Toc428515106"/>
      <w:r>
        <w:rPr>
          <w:rFonts w:hAnsi="Arial" w:hint="eastAsia"/>
        </w:rPr>
        <w:t>1</w:t>
      </w:r>
      <w:r w:rsidR="00AD766A" w:rsidRPr="0069269F">
        <w:t>、本系统应当遵循的技术标准</w:t>
      </w:r>
      <w:bookmarkEnd w:id="38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AD766A">
            <w:pPr>
              <w:pStyle w:val="af7"/>
              <w:ind w:firstLine="0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pStyle w:val="af7"/>
        <w:rPr>
          <w:rFonts w:ascii="Arial" w:hAnsi="Arial" w:cs="Arial"/>
        </w:rPr>
      </w:pPr>
    </w:p>
    <w:p w:rsidR="00AD766A" w:rsidRDefault="00977FF5" w:rsidP="00977FF5">
      <w:pPr>
        <w:pStyle w:val="4"/>
        <w:rPr>
          <w:rFonts w:hint="eastAsia"/>
        </w:rPr>
      </w:pPr>
      <w:bookmarkStart w:id="39" w:name="_Toc428515107"/>
      <w:r>
        <w:rPr>
          <w:rFonts w:hAnsi="Arial" w:hint="eastAsia"/>
        </w:rPr>
        <w:t>2</w:t>
      </w:r>
      <w:r w:rsidR="00AD766A" w:rsidRPr="0069269F">
        <w:t>、软、硬件环境标准</w:t>
      </w:r>
      <w:bookmarkEnd w:id="39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682C27"/>
        </w:tc>
      </w:tr>
    </w:tbl>
    <w:p w:rsidR="00682C27" w:rsidRPr="00682C27" w:rsidRDefault="00682C27" w:rsidP="00682C27"/>
    <w:p w:rsidR="00AD766A" w:rsidRPr="0069269F" w:rsidRDefault="00977FF5" w:rsidP="00977FF5">
      <w:pPr>
        <w:pStyle w:val="4"/>
        <w:rPr>
          <w:rFonts w:hAnsi="Arial"/>
        </w:rPr>
      </w:pPr>
      <w:bookmarkStart w:id="40" w:name="_Toc428515108"/>
      <w:r>
        <w:rPr>
          <w:rFonts w:hAnsi="Arial" w:hint="eastAsia"/>
        </w:rPr>
        <w:t>3</w:t>
      </w:r>
      <w:r w:rsidR="00AD766A" w:rsidRPr="0069269F">
        <w:t>、接口</w:t>
      </w:r>
      <w:r w:rsidR="00AD766A" w:rsidRPr="0069269F">
        <w:rPr>
          <w:rFonts w:hAnsi="Arial"/>
        </w:rPr>
        <w:t>/</w:t>
      </w:r>
      <w:r w:rsidR="00AD766A" w:rsidRPr="0069269F">
        <w:t>协议标准</w:t>
      </w:r>
      <w:bookmarkEnd w:id="40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AD766A">
            <w:pPr>
              <w:pStyle w:val="af7"/>
              <w:ind w:firstLine="0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pStyle w:val="af7"/>
        <w:rPr>
          <w:rFonts w:ascii="Arial" w:hAnsi="Arial" w:cs="Arial"/>
        </w:rPr>
      </w:pPr>
    </w:p>
    <w:p w:rsidR="00AD766A" w:rsidRPr="0069269F" w:rsidRDefault="00977FF5" w:rsidP="00977FF5">
      <w:pPr>
        <w:pStyle w:val="4"/>
        <w:rPr>
          <w:rFonts w:hAnsi="Arial"/>
        </w:rPr>
      </w:pPr>
      <w:bookmarkStart w:id="41" w:name="_Toc428515109"/>
      <w:r>
        <w:rPr>
          <w:rFonts w:hAnsi="Arial" w:hint="eastAsia"/>
        </w:rPr>
        <w:t>4</w:t>
      </w:r>
      <w:r w:rsidR="00AD766A" w:rsidRPr="0069269F">
        <w:t>、用户界面标准</w:t>
      </w:r>
      <w:bookmarkEnd w:id="41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AD766A">
            <w:pPr>
              <w:pStyle w:val="af7"/>
              <w:ind w:firstLine="0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pStyle w:val="af7"/>
        <w:rPr>
          <w:rFonts w:ascii="Arial" w:hAnsi="Arial" w:cs="Arial"/>
        </w:rPr>
      </w:pPr>
    </w:p>
    <w:p w:rsidR="00AD766A" w:rsidRPr="0069269F" w:rsidRDefault="00977FF5" w:rsidP="00977FF5">
      <w:pPr>
        <w:pStyle w:val="4"/>
        <w:rPr>
          <w:rFonts w:hAnsi="Arial"/>
        </w:rPr>
      </w:pPr>
      <w:bookmarkStart w:id="42" w:name="_Toc428515110"/>
      <w:r>
        <w:rPr>
          <w:rFonts w:hAnsi="Arial" w:hint="eastAsia"/>
        </w:rPr>
        <w:t>5</w:t>
      </w:r>
      <w:r w:rsidR="00AD766A" w:rsidRPr="0069269F">
        <w:t>、软件质量</w:t>
      </w:r>
      <w:bookmarkEnd w:id="42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AD766A">
            <w:pPr>
              <w:pStyle w:val="af7"/>
              <w:ind w:firstLine="0"/>
              <w:rPr>
                <w:rFonts w:ascii="Arial" w:hAnsi="Arial" w:cs="Arial"/>
              </w:rPr>
            </w:pPr>
            <w:bookmarkStart w:id="43" w:name="_Toc298847934"/>
            <w:bookmarkStart w:id="44" w:name="_Toc304552739"/>
          </w:p>
        </w:tc>
      </w:tr>
    </w:tbl>
    <w:p w:rsidR="00AD766A" w:rsidRPr="0069269F" w:rsidRDefault="00AD766A" w:rsidP="00AD766A">
      <w:pPr>
        <w:pStyle w:val="af7"/>
        <w:ind w:firstLine="425"/>
        <w:rPr>
          <w:rFonts w:ascii="Arial" w:hAnsi="Arial" w:cs="Arial"/>
        </w:rPr>
      </w:pPr>
    </w:p>
    <w:p w:rsidR="00AD766A" w:rsidRPr="0069269F" w:rsidRDefault="00977FF5" w:rsidP="00977FF5">
      <w:pPr>
        <w:pStyle w:val="3"/>
      </w:pPr>
      <w:bookmarkStart w:id="45" w:name="_Toc326049727"/>
      <w:bookmarkStart w:id="46" w:name="_Toc428515111"/>
      <w:bookmarkEnd w:id="43"/>
      <w:r>
        <w:rPr>
          <w:rFonts w:hint="eastAsia"/>
        </w:rPr>
        <w:t>二、</w:t>
      </w:r>
      <w:r w:rsidR="00AD766A" w:rsidRPr="0069269F">
        <w:t>隐含约束</w:t>
      </w:r>
      <w:bookmarkEnd w:id="44"/>
      <w:bookmarkEnd w:id="45"/>
      <w:bookmarkEnd w:id="46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AD766A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AD766A" w:rsidRPr="0069269F" w:rsidRDefault="00AD766A" w:rsidP="00AD766A">
      <w:pPr>
        <w:rPr>
          <w:rFonts w:ascii="Arial" w:hAnsi="Arial" w:cs="Arial"/>
          <w:bCs/>
          <w:iCs/>
        </w:rPr>
      </w:pPr>
    </w:p>
    <w:p w:rsidR="00AD766A" w:rsidRPr="0069269F" w:rsidRDefault="00AD766A" w:rsidP="00AD766A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47" w:name="_Toc436445620"/>
      <w:bookmarkStart w:id="48" w:name="_Toc445698282"/>
      <w:r w:rsidRPr="0069269F">
        <w:rPr>
          <w:rFonts w:ascii="Arial" w:hAnsi="Arial" w:cs="Arial"/>
          <w:sz w:val="48"/>
        </w:rPr>
        <w:lastRenderedPageBreak/>
        <w:br w:type="page"/>
      </w:r>
      <w:bookmarkStart w:id="49" w:name="_Toc445698286"/>
      <w:bookmarkStart w:id="50" w:name="_Toc436445624"/>
      <w:bookmarkEnd w:id="47"/>
      <w:bookmarkEnd w:id="48"/>
    </w:p>
    <w:p w:rsidR="00AD766A" w:rsidRPr="00A71EF6" w:rsidRDefault="00AD766A" w:rsidP="00A71EF6">
      <w:pPr>
        <w:pStyle w:val="ad"/>
        <w:jc w:val="center"/>
        <w:rPr>
          <w:rFonts w:ascii="宋体" w:eastAsia="宋体" w:hAnsi="宋体" w:cs="Arial"/>
          <w:color w:val="auto"/>
        </w:rPr>
      </w:pPr>
      <w:bookmarkStart w:id="51" w:name="_Toc304552744"/>
      <w:bookmarkStart w:id="52" w:name="_Toc326049728"/>
      <w:bookmarkStart w:id="53" w:name="_Toc428515112"/>
      <w:r w:rsidRPr="00A71EF6">
        <w:rPr>
          <w:rFonts w:ascii="宋体" w:eastAsia="宋体" w:hAnsi="宋体" w:cs="Arial"/>
          <w:color w:val="auto"/>
        </w:rPr>
        <w:lastRenderedPageBreak/>
        <w:t>第四</w:t>
      </w:r>
      <w:r w:rsidR="00A71EF6">
        <w:rPr>
          <w:rFonts w:ascii="宋体" w:eastAsia="宋体" w:hAnsi="宋体" w:cs="Arial" w:hint="eastAsia"/>
          <w:color w:val="auto"/>
        </w:rPr>
        <w:t>部分</w:t>
      </w:r>
      <w:r w:rsidRPr="00A71EF6">
        <w:rPr>
          <w:rFonts w:ascii="宋体" w:eastAsia="宋体" w:hAnsi="宋体" w:cs="Arial"/>
          <w:color w:val="auto"/>
        </w:rPr>
        <w:t xml:space="preserve"> 汉高移动平台方案设计</w:t>
      </w:r>
      <w:bookmarkEnd w:id="49"/>
      <w:bookmarkEnd w:id="51"/>
      <w:bookmarkEnd w:id="52"/>
      <w:bookmarkEnd w:id="53"/>
    </w:p>
    <w:p w:rsidR="00AD766A" w:rsidRDefault="00E014BD" w:rsidP="00E014BD">
      <w:pPr>
        <w:pStyle w:val="3"/>
        <w:rPr>
          <w:rFonts w:hint="eastAsia"/>
        </w:rPr>
      </w:pPr>
      <w:bookmarkStart w:id="54" w:name="_Toc326049729"/>
      <w:bookmarkStart w:id="55" w:name="_Toc428515113"/>
      <w:r>
        <w:rPr>
          <w:rFonts w:hint="eastAsia"/>
        </w:rPr>
        <w:t>一</w:t>
      </w:r>
      <w:r w:rsidR="00AD766A" w:rsidRPr="0069269F">
        <w:t>、安全设计</w:t>
      </w:r>
      <w:bookmarkEnd w:id="54"/>
      <w:bookmarkEnd w:id="55"/>
    </w:p>
    <w:tbl>
      <w:tblPr>
        <w:tblStyle w:val="a8"/>
        <w:tblW w:w="0" w:type="auto"/>
        <w:tblLook w:val="04A0"/>
      </w:tblPr>
      <w:tblGrid>
        <w:gridCol w:w="9216"/>
      </w:tblGrid>
      <w:tr w:rsidR="00682C27" w:rsidTr="00682C27">
        <w:tc>
          <w:tcPr>
            <w:tcW w:w="9216" w:type="dxa"/>
          </w:tcPr>
          <w:p w:rsidR="00682C27" w:rsidRDefault="00682C27" w:rsidP="00682C27"/>
        </w:tc>
      </w:tr>
    </w:tbl>
    <w:p w:rsidR="00682C27" w:rsidRPr="00682C27" w:rsidRDefault="00682C27" w:rsidP="00682C27"/>
    <w:p w:rsidR="00AD766A" w:rsidRPr="0069269F" w:rsidRDefault="00E014BD" w:rsidP="00E014BD">
      <w:pPr>
        <w:pStyle w:val="3"/>
      </w:pPr>
      <w:bookmarkStart w:id="56" w:name="_Toc304552751"/>
      <w:bookmarkStart w:id="57" w:name="_Toc326049735"/>
      <w:bookmarkStart w:id="58" w:name="_Toc428515114"/>
      <w:r>
        <w:rPr>
          <w:rFonts w:hint="eastAsia"/>
        </w:rPr>
        <w:t>二</w:t>
      </w:r>
      <w:r w:rsidR="00AD766A" w:rsidRPr="0069269F">
        <w:t>、</w:t>
      </w:r>
      <w:bookmarkEnd w:id="56"/>
      <w:bookmarkEnd w:id="57"/>
      <w:r w:rsidR="00682C27">
        <w:rPr>
          <w:rFonts w:hint="eastAsia"/>
        </w:rPr>
        <w:t>系统</w:t>
      </w:r>
      <w:r w:rsidR="00AD766A" w:rsidRPr="0069269F">
        <w:t>相关业务流程</w:t>
      </w:r>
      <w:bookmarkEnd w:id="58"/>
    </w:p>
    <w:p w:rsidR="00AD766A" w:rsidRDefault="00E014BD" w:rsidP="00E014BD">
      <w:pPr>
        <w:pStyle w:val="4"/>
        <w:rPr>
          <w:rFonts w:hint="eastAsia"/>
        </w:rPr>
      </w:pPr>
      <w:bookmarkStart w:id="59" w:name="_Toc304552752"/>
      <w:bookmarkStart w:id="60" w:name="_Toc326049736"/>
      <w:bookmarkStart w:id="61" w:name="_Toc428515115"/>
      <w:r>
        <w:rPr>
          <w:rFonts w:hAnsi="Arial" w:hint="eastAsia"/>
        </w:rPr>
        <w:t>1</w:t>
      </w:r>
      <w:r w:rsidR="00AD766A" w:rsidRPr="0069269F">
        <w:t>、</w:t>
      </w:r>
      <w:r w:rsidR="00682C27">
        <w:rPr>
          <w:rFonts w:hint="eastAsia"/>
        </w:rPr>
        <w:t>XXXX</w:t>
      </w:r>
      <w:r w:rsidR="00AD766A" w:rsidRPr="0069269F">
        <w:t>流程</w:t>
      </w:r>
      <w:bookmarkEnd w:id="59"/>
      <w:bookmarkEnd w:id="60"/>
      <w:bookmarkEnd w:id="61"/>
    </w:p>
    <w:tbl>
      <w:tblPr>
        <w:tblStyle w:val="a8"/>
        <w:tblW w:w="0" w:type="auto"/>
        <w:tblLook w:val="04A0"/>
      </w:tblPr>
      <w:tblGrid>
        <w:gridCol w:w="9216"/>
      </w:tblGrid>
      <w:tr w:rsidR="009B6C7E" w:rsidTr="009B6C7E">
        <w:tc>
          <w:tcPr>
            <w:tcW w:w="9216" w:type="dxa"/>
          </w:tcPr>
          <w:p w:rsidR="009B6C7E" w:rsidRDefault="009B6C7E" w:rsidP="009B6C7E"/>
        </w:tc>
      </w:tr>
    </w:tbl>
    <w:p w:rsidR="009B6C7E" w:rsidRPr="009B6C7E" w:rsidRDefault="009B6C7E" w:rsidP="009B6C7E"/>
    <w:p w:rsidR="00AD766A" w:rsidRPr="0069269F" w:rsidRDefault="00AD766A" w:rsidP="00AD766A">
      <w:pPr>
        <w:snapToGrid w:val="0"/>
        <w:ind w:left="1413"/>
        <w:jc w:val="left"/>
        <w:rPr>
          <w:rFonts w:ascii="Arial" w:hAnsi="Arial" w:cs="Arial"/>
          <w:color w:val="000000"/>
        </w:rPr>
      </w:pPr>
    </w:p>
    <w:p w:rsidR="00682C27" w:rsidRPr="0069269F" w:rsidRDefault="00E014BD" w:rsidP="00682C27">
      <w:pPr>
        <w:pStyle w:val="4"/>
        <w:rPr>
          <w:rFonts w:ascii="Arial" w:hAnsi="Arial" w:cs="Arial"/>
        </w:rPr>
      </w:pPr>
      <w:bookmarkStart w:id="62" w:name="_Toc304552753"/>
      <w:bookmarkStart w:id="63" w:name="_Toc326049737"/>
      <w:bookmarkStart w:id="64" w:name="_Toc428515116"/>
      <w:r>
        <w:rPr>
          <w:rFonts w:hAnsi="Arial" w:hint="eastAsia"/>
        </w:rPr>
        <w:t>2</w:t>
      </w:r>
      <w:r w:rsidR="00AD766A" w:rsidRPr="0069269F">
        <w:t>、</w:t>
      </w:r>
      <w:bookmarkEnd w:id="62"/>
      <w:bookmarkEnd w:id="63"/>
      <w:r w:rsidR="00561C72">
        <w:rPr>
          <w:rFonts w:hint="eastAsia"/>
        </w:rPr>
        <w:t>XXXX</w:t>
      </w:r>
      <w:r w:rsidR="00561C72">
        <w:rPr>
          <w:rFonts w:hint="eastAsia"/>
        </w:rPr>
        <w:t>流程</w:t>
      </w:r>
      <w:bookmarkEnd w:id="64"/>
    </w:p>
    <w:p w:rsidR="00AD766A" w:rsidRPr="0069269F" w:rsidRDefault="00AD766A" w:rsidP="00AD766A">
      <w:pPr>
        <w:snapToGrid w:val="0"/>
        <w:ind w:firstLine="420"/>
        <w:rPr>
          <w:rFonts w:ascii="Arial" w:hAnsi="Arial" w:cs="Arial"/>
        </w:rPr>
      </w:pPr>
    </w:p>
    <w:tbl>
      <w:tblPr>
        <w:tblStyle w:val="a8"/>
        <w:tblW w:w="0" w:type="auto"/>
        <w:tblLook w:val="04A0"/>
      </w:tblPr>
      <w:tblGrid>
        <w:gridCol w:w="9216"/>
      </w:tblGrid>
      <w:tr w:rsidR="009B6C7E" w:rsidTr="009B6C7E">
        <w:tc>
          <w:tcPr>
            <w:tcW w:w="9216" w:type="dxa"/>
          </w:tcPr>
          <w:p w:rsidR="009B6C7E" w:rsidRDefault="009B6C7E" w:rsidP="00AD766A">
            <w:pPr>
              <w:pStyle w:val="af7"/>
              <w:ind w:firstLine="0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pStyle w:val="af7"/>
        <w:rPr>
          <w:rFonts w:ascii="Arial" w:hAnsi="Arial" w:cs="Arial"/>
        </w:rPr>
      </w:pPr>
    </w:p>
    <w:p w:rsidR="00AD766A" w:rsidRDefault="00E014BD" w:rsidP="00E014BD">
      <w:pPr>
        <w:pStyle w:val="3"/>
        <w:rPr>
          <w:rFonts w:hint="eastAsia"/>
        </w:rPr>
      </w:pPr>
      <w:bookmarkStart w:id="65" w:name="_Toc189556075"/>
      <w:bookmarkStart w:id="66" w:name="_Toc326049730"/>
      <w:bookmarkStart w:id="67" w:name="_Toc428515117"/>
      <w:r>
        <w:rPr>
          <w:rFonts w:hint="eastAsia"/>
        </w:rPr>
        <w:t>三</w:t>
      </w:r>
      <w:r w:rsidR="00AD766A" w:rsidRPr="0069269F">
        <w:t>、</w:t>
      </w:r>
      <w:r w:rsidR="00AD766A">
        <w:rPr>
          <w:rFonts w:hint="eastAsia"/>
        </w:rPr>
        <w:t>业务功能概要</w:t>
      </w:r>
      <w:r w:rsidR="00AD766A" w:rsidRPr="0069269F">
        <w:t>结构</w:t>
      </w:r>
      <w:bookmarkEnd w:id="65"/>
      <w:bookmarkEnd w:id="66"/>
      <w:bookmarkEnd w:id="67"/>
    </w:p>
    <w:tbl>
      <w:tblPr>
        <w:tblStyle w:val="a8"/>
        <w:tblW w:w="0" w:type="auto"/>
        <w:tblLook w:val="04A0"/>
      </w:tblPr>
      <w:tblGrid>
        <w:gridCol w:w="9216"/>
      </w:tblGrid>
      <w:tr w:rsidR="009B6C7E" w:rsidTr="009B6C7E">
        <w:tc>
          <w:tcPr>
            <w:tcW w:w="9216" w:type="dxa"/>
          </w:tcPr>
          <w:p w:rsidR="009B6C7E" w:rsidRDefault="009B6C7E" w:rsidP="009B6C7E"/>
        </w:tc>
      </w:tr>
    </w:tbl>
    <w:p w:rsidR="009B6C7E" w:rsidRPr="009B6C7E" w:rsidRDefault="009B6C7E" w:rsidP="009B6C7E"/>
    <w:p w:rsidR="00561C72" w:rsidRDefault="00561C72"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r>
        <w:rPr>
          <w:rFonts w:ascii="宋体" w:hAnsi="宋体" w:cs="Arial"/>
        </w:rPr>
        <w:br w:type="page"/>
      </w:r>
    </w:p>
    <w:p w:rsidR="00AD766A" w:rsidRPr="00571C76" w:rsidRDefault="00571C76" w:rsidP="00571C76">
      <w:pPr>
        <w:pStyle w:val="ad"/>
        <w:jc w:val="center"/>
        <w:rPr>
          <w:rFonts w:ascii="宋体" w:eastAsia="宋体" w:hAnsi="宋体" w:cs="Arial"/>
          <w:color w:val="auto"/>
        </w:rPr>
      </w:pPr>
      <w:bookmarkStart w:id="68" w:name="_Toc428515118"/>
      <w:r>
        <w:rPr>
          <w:rFonts w:ascii="宋体" w:eastAsia="宋体" w:hAnsi="宋体" w:cs="Arial" w:hint="eastAsia"/>
          <w:color w:val="auto"/>
        </w:rPr>
        <w:lastRenderedPageBreak/>
        <w:t>第五部分</w:t>
      </w:r>
      <w:r w:rsidR="00AD766A" w:rsidRPr="00571C76">
        <w:rPr>
          <w:rFonts w:ascii="宋体" w:eastAsia="宋体" w:hAnsi="宋体" w:cs="Arial" w:hint="eastAsia"/>
          <w:color w:val="auto"/>
        </w:rPr>
        <w:t xml:space="preserve"> E-R实体设计</w:t>
      </w:r>
      <w:bookmarkEnd w:id="68"/>
    </w:p>
    <w:p w:rsidR="00AD766A" w:rsidRDefault="00E05A39" w:rsidP="00E05A39">
      <w:pPr>
        <w:pStyle w:val="3"/>
      </w:pPr>
      <w:bookmarkStart w:id="69" w:name="_Toc428515119"/>
      <w:r>
        <w:rPr>
          <w:rFonts w:hint="eastAsia"/>
        </w:rPr>
        <w:t>一</w:t>
      </w:r>
      <w:r w:rsidR="00AD766A">
        <w:rPr>
          <w:rFonts w:hint="eastAsia"/>
        </w:rPr>
        <w:t>、</w:t>
      </w:r>
      <w:r w:rsidR="00AD766A">
        <w:rPr>
          <w:rFonts w:hint="eastAsia"/>
        </w:rPr>
        <w:t>E-R</w:t>
      </w:r>
      <w:r w:rsidR="00AD766A">
        <w:rPr>
          <w:rFonts w:hint="eastAsia"/>
        </w:rPr>
        <w:t>实体结构图</w:t>
      </w:r>
      <w:bookmarkEnd w:id="69"/>
    </w:p>
    <w:tbl>
      <w:tblPr>
        <w:tblStyle w:val="a8"/>
        <w:tblW w:w="0" w:type="auto"/>
        <w:tblLook w:val="04A0"/>
      </w:tblPr>
      <w:tblGrid>
        <w:gridCol w:w="9216"/>
      </w:tblGrid>
      <w:tr w:rsidR="00320FF4" w:rsidTr="00320FF4">
        <w:tc>
          <w:tcPr>
            <w:tcW w:w="9216" w:type="dxa"/>
          </w:tcPr>
          <w:p w:rsidR="00320FF4" w:rsidRDefault="00320FF4" w:rsidP="00AD766A"/>
        </w:tc>
      </w:tr>
    </w:tbl>
    <w:p w:rsidR="00AD766A" w:rsidRDefault="00AD766A" w:rsidP="00AD766A"/>
    <w:p w:rsidR="00AD766A" w:rsidRDefault="00E05A39" w:rsidP="00E05A39">
      <w:pPr>
        <w:pStyle w:val="3"/>
      </w:pPr>
      <w:bookmarkStart w:id="70" w:name="_Toc428515120"/>
      <w:r>
        <w:rPr>
          <w:rFonts w:hint="eastAsia"/>
        </w:rPr>
        <w:t>二</w:t>
      </w:r>
      <w:r w:rsidR="00AD766A">
        <w:rPr>
          <w:rFonts w:hint="eastAsia"/>
        </w:rPr>
        <w:t>、实体描述</w:t>
      </w:r>
      <w:bookmarkEnd w:id="70"/>
    </w:p>
    <w:p w:rsidR="00AD766A" w:rsidRDefault="00E05A39" w:rsidP="00E05A39">
      <w:pPr>
        <w:pStyle w:val="4"/>
      </w:pPr>
      <w:bookmarkStart w:id="71" w:name="_Toc428515121"/>
      <w:r>
        <w:rPr>
          <w:rFonts w:hint="eastAsia"/>
        </w:rPr>
        <w:t>1</w:t>
      </w:r>
      <w:r w:rsidR="00AD766A">
        <w:rPr>
          <w:rFonts w:hint="eastAsia"/>
        </w:rPr>
        <w:t>、</w:t>
      </w:r>
      <w:r w:rsidR="00561C72">
        <w:rPr>
          <w:rFonts w:hint="eastAsia"/>
        </w:rPr>
        <w:t>XXX</w:t>
      </w:r>
      <w:r w:rsidR="00561C72">
        <w:rPr>
          <w:rFonts w:hint="eastAsia"/>
        </w:rPr>
        <w:t>实体</w:t>
      </w:r>
      <w:r w:rsidR="00AD766A">
        <w:rPr>
          <w:rFonts w:hint="eastAsia"/>
        </w:rPr>
        <w:t>描述</w:t>
      </w:r>
      <w:bookmarkEnd w:id="71"/>
    </w:p>
    <w:tbl>
      <w:tblPr>
        <w:tblStyle w:val="a8"/>
        <w:tblW w:w="0" w:type="auto"/>
        <w:tblLook w:val="04A0"/>
      </w:tblPr>
      <w:tblGrid>
        <w:gridCol w:w="817"/>
        <w:gridCol w:w="2552"/>
        <w:gridCol w:w="2976"/>
        <w:gridCol w:w="2177"/>
      </w:tblGrid>
      <w:tr w:rsidR="00AD766A" w:rsidTr="009B6C7E">
        <w:trPr>
          <w:trHeight w:val="391"/>
        </w:trPr>
        <w:tc>
          <w:tcPr>
            <w:tcW w:w="817" w:type="dxa"/>
            <w:shd w:val="clear" w:color="auto" w:fill="FF0000"/>
          </w:tcPr>
          <w:p w:rsidR="00AD766A" w:rsidRPr="0078089D" w:rsidRDefault="00AD766A" w:rsidP="009B6C7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552" w:type="dxa"/>
            <w:shd w:val="clear" w:color="auto" w:fill="FF0000"/>
          </w:tcPr>
          <w:p w:rsidR="00AD766A" w:rsidRPr="0078089D" w:rsidRDefault="00AD766A" w:rsidP="009B6C7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976" w:type="dxa"/>
            <w:shd w:val="clear" w:color="auto" w:fill="FF0000"/>
          </w:tcPr>
          <w:p w:rsidR="00AD766A" w:rsidRPr="0078089D" w:rsidRDefault="00AD766A" w:rsidP="009B6C7E">
            <w:pPr>
              <w:pStyle w:val="af7"/>
              <w:ind w:firstLine="0"/>
              <w:jc w:val="center"/>
              <w:rPr>
                <w:b/>
              </w:rPr>
            </w:pPr>
          </w:p>
        </w:tc>
        <w:tc>
          <w:tcPr>
            <w:tcW w:w="2177" w:type="dxa"/>
            <w:shd w:val="clear" w:color="auto" w:fill="FF0000"/>
          </w:tcPr>
          <w:p w:rsidR="00AD766A" w:rsidRPr="0078089D" w:rsidRDefault="00AD766A" w:rsidP="009B6C7E">
            <w:pPr>
              <w:pStyle w:val="af7"/>
              <w:ind w:firstLine="0"/>
              <w:jc w:val="center"/>
              <w:rPr>
                <w:b/>
              </w:rPr>
            </w:pPr>
          </w:p>
        </w:tc>
      </w:tr>
      <w:tr w:rsidR="00AD766A" w:rsidTr="009B6C7E">
        <w:tc>
          <w:tcPr>
            <w:tcW w:w="817" w:type="dxa"/>
          </w:tcPr>
          <w:p w:rsidR="00AD766A" w:rsidRDefault="00AD766A" w:rsidP="009B6C7E">
            <w:pPr>
              <w:pStyle w:val="af7"/>
              <w:ind w:firstLine="0"/>
              <w:jc w:val="center"/>
            </w:pPr>
          </w:p>
        </w:tc>
        <w:tc>
          <w:tcPr>
            <w:tcW w:w="2552" w:type="dxa"/>
          </w:tcPr>
          <w:p w:rsidR="00AD766A" w:rsidRDefault="00AD766A" w:rsidP="009B6C7E">
            <w:pPr>
              <w:pStyle w:val="af7"/>
              <w:ind w:firstLine="0"/>
              <w:jc w:val="left"/>
            </w:pPr>
          </w:p>
        </w:tc>
        <w:tc>
          <w:tcPr>
            <w:tcW w:w="2976" w:type="dxa"/>
          </w:tcPr>
          <w:p w:rsidR="00AD766A" w:rsidRDefault="00AD766A" w:rsidP="009B6C7E">
            <w:pPr>
              <w:pStyle w:val="af7"/>
              <w:ind w:firstLine="0"/>
              <w:jc w:val="left"/>
            </w:pPr>
          </w:p>
        </w:tc>
        <w:tc>
          <w:tcPr>
            <w:tcW w:w="2177" w:type="dxa"/>
          </w:tcPr>
          <w:p w:rsidR="00AD766A" w:rsidRDefault="00AD766A" w:rsidP="009B6C7E">
            <w:pPr>
              <w:pStyle w:val="af7"/>
              <w:ind w:firstLine="0"/>
            </w:pPr>
          </w:p>
        </w:tc>
      </w:tr>
      <w:tr w:rsidR="00AD766A" w:rsidTr="009B6C7E">
        <w:tc>
          <w:tcPr>
            <w:tcW w:w="817" w:type="dxa"/>
          </w:tcPr>
          <w:p w:rsidR="00AD766A" w:rsidRDefault="00AD766A" w:rsidP="009B6C7E">
            <w:pPr>
              <w:pStyle w:val="af7"/>
              <w:ind w:firstLine="0"/>
              <w:jc w:val="center"/>
            </w:pPr>
          </w:p>
        </w:tc>
        <w:tc>
          <w:tcPr>
            <w:tcW w:w="2552" w:type="dxa"/>
          </w:tcPr>
          <w:p w:rsidR="00AD766A" w:rsidRDefault="00AD766A" w:rsidP="009B6C7E">
            <w:pPr>
              <w:pStyle w:val="af7"/>
              <w:ind w:firstLine="0"/>
              <w:jc w:val="left"/>
            </w:pPr>
          </w:p>
        </w:tc>
        <w:tc>
          <w:tcPr>
            <w:tcW w:w="2976" w:type="dxa"/>
          </w:tcPr>
          <w:p w:rsidR="00AD766A" w:rsidRDefault="00AD766A" w:rsidP="009B6C7E">
            <w:pPr>
              <w:pStyle w:val="af7"/>
              <w:ind w:firstLine="0"/>
              <w:jc w:val="left"/>
            </w:pPr>
          </w:p>
        </w:tc>
        <w:tc>
          <w:tcPr>
            <w:tcW w:w="2177" w:type="dxa"/>
          </w:tcPr>
          <w:p w:rsidR="00AD766A" w:rsidRDefault="00AD766A" w:rsidP="009B6C7E">
            <w:pPr>
              <w:pStyle w:val="af7"/>
              <w:ind w:firstLine="0"/>
            </w:pPr>
          </w:p>
        </w:tc>
      </w:tr>
      <w:tr w:rsidR="00AD766A" w:rsidTr="009B6C7E">
        <w:tc>
          <w:tcPr>
            <w:tcW w:w="817" w:type="dxa"/>
          </w:tcPr>
          <w:p w:rsidR="00AD766A" w:rsidRDefault="00AD766A" w:rsidP="009B6C7E">
            <w:pPr>
              <w:pStyle w:val="af7"/>
              <w:ind w:firstLine="0"/>
              <w:jc w:val="center"/>
            </w:pPr>
          </w:p>
        </w:tc>
        <w:tc>
          <w:tcPr>
            <w:tcW w:w="2552" w:type="dxa"/>
          </w:tcPr>
          <w:p w:rsidR="00AD766A" w:rsidRDefault="00AD766A" w:rsidP="009B6C7E">
            <w:pPr>
              <w:pStyle w:val="af7"/>
              <w:ind w:firstLine="0"/>
              <w:jc w:val="left"/>
            </w:pPr>
          </w:p>
        </w:tc>
        <w:tc>
          <w:tcPr>
            <w:tcW w:w="2976" w:type="dxa"/>
          </w:tcPr>
          <w:p w:rsidR="00AD766A" w:rsidRDefault="00AD766A" w:rsidP="009B6C7E">
            <w:pPr>
              <w:pStyle w:val="af7"/>
              <w:ind w:firstLine="0"/>
              <w:jc w:val="left"/>
            </w:pPr>
          </w:p>
        </w:tc>
        <w:tc>
          <w:tcPr>
            <w:tcW w:w="2177" w:type="dxa"/>
          </w:tcPr>
          <w:p w:rsidR="00AD766A" w:rsidRDefault="00AD766A" w:rsidP="009B6C7E">
            <w:pPr>
              <w:pStyle w:val="af7"/>
              <w:ind w:firstLine="0"/>
            </w:pPr>
          </w:p>
        </w:tc>
      </w:tr>
    </w:tbl>
    <w:p w:rsidR="00034CDE" w:rsidRDefault="00034CDE"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bookmarkStart w:id="72" w:name="_Toc304552740"/>
      <w:bookmarkStart w:id="73" w:name="_Toc326049741"/>
      <w:r>
        <w:rPr>
          <w:rFonts w:ascii="宋体" w:hAnsi="宋体" w:cs="Arial"/>
        </w:rPr>
        <w:br w:type="page"/>
      </w:r>
    </w:p>
    <w:p w:rsidR="00AD766A" w:rsidRPr="00F9608A" w:rsidRDefault="00AD766A" w:rsidP="00F9608A">
      <w:pPr>
        <w:pStyle w:val="ad"/>
        <w:jc w:val="center"/>
        <w:rPr>
          <w:rFonts w:ascii="宋体" w:eastAsia="宋体" w:hAnsi="宋体" w:cs="Arial"/>
          <w:color w:val="auto"/>
        </w:rPr>
      </w:pPr>
      <w:bookmarkStart w:id="74" w:name="_Toc428515122"/>
      <w:r w:rsidRPr="00F9608A">
        <w:rPr>
          <w:rFonts w:ascii="宋体" w:eastAsia="宋体" w:hAnsi="宋体" w:cs="Arial"/>
          <w:color w:val="auto"/>
        </w:rPr>
        <w:lastRenderedPageBreak/>
        <w:t>第</w:t>
      </w:r>
      <w:r w:rsidRPr="00F9608A">
        <w:rPr>
          <w:rFonts w:ascii="宋体" w:eastAsia="宋体" w:hAnsi="宋体" w:cs="Arial" w:hint="eastAsia"/>
          <w:color w:val="auto"/>
        </w:rPr>
        <w:t>六</w:t>
      </w:r>
      <w:r w:rsidR="00F9608A">
        <w:rPr>
          <w:rFonts w:ascii="宋体" w:eastAsia="宋体" w:hAnsi="宋体" w:cs="Arial" w:hint="eastAsia"/>
          <w:color w:val="auto"/>
        </w:rPr>
        <w:t>部分</w:t>
      </w:r>
      <w:r w:rsidRPr="00F9608A">
        <w:rPr>
          <w:rFonts w:ascii="宋体" w:eastAsia="宋体" w:hAnsi="宋体" w:cs="Arial"/>
          <w:color w:val="auto"/>
        </w:rPr>
        <w:t xml:space="preserve"> 总体设计</w:t>
      </w:r>
      <w:bookmarkEnd w:id="72"/>
      <w:bookmarkEnd w:id="73"/>
      <w:bookmarkEnd w:id="74"/>
    </w:p>
    <w:p w:rsidR="00AD766A" w:rsidRPr="0069269F" w:rsidRDefault="00D1181C" w:rsidP="00D1181C">
      <w:pPr>
        <w:pStyle w:val="3"/>
      </w:pPr>
      <w:bookmarkStart w:id="75" w:name="_Toc293583298"/>
      <w:bookmarkStart w:id="76" w:name="_Toc298847936"/>
      <w:bookmarkStart w:id="77" w:name="_Toc304552741"/>
      <w:bookmarkStart w:id="78" w:name="_Toc326049742"/>
      <w:bookmarkStart w:id="79" w:name="_Toc428515123"/>
      <w:r>
        <w:rPr>
          <w:rFonts w:hint="eastAsia"/>
        </w:rPr>
        <w:t>一</w:t>
      </w:r>
      <w:r w:rsidR="00AD766A">
        <w:rPr>
          <w:rFonts w:hint="eastAsia"/>
        </w:rPr>
        <w:t>、</w:t>
      </w:r>
      <w:r w:rsidR="00561C72">
        <w:rPr>
          <w:rFonts w:hint="eastAsia"/>
        </w:rPr>
        <w:t>XXXX</w:t>
      </w:r>
      <w:r w:rsidR="00561C72">
        <w:rPr>
          <w:rFonts w:hint="eastAsia"/>
        </w:rPr>
        <w:t>系统</w:t>
      </w:r>
      <w:r w:rsidR="00AD766A" w:rsidRPr="0069269F">
        <w:rPr>
          <w:rFonts w:hAnsi="宋体"/>
        </w:rPr>
        <w:t>逻辑架构</w:t>
      </w:r>
      <w:bookmarkEnd w:id="75"/>
      <w:bookmarkEnd w:id="76"/>
      <w:r w:rsidR="00AD766A" w:rsidRPr="0069269F">
        <w:rPr>
          <w:rFonts w:hAnsi="宋体"/>
        </w:rPr>
        <w:t>设计</w:t>
      </w:r>
      <w:bookmarkEnd w:id="77"/>
      <w:bookmarkEnd w:id="78"/>
      <w:bookmarkEnd w:id="79"/>
    </w:p>
    <w:tbl>
      <w:tblPr>
        <w:tblStyle w:val="a8"/>
        <w:tblW w:w="0" w:type="auto"/>
        <w:tblLook w:val="04A0"/>
      </w:tblPr>
      <w:tblGrid>
        <w:gridCol w:w="9216"/>
      </w:tblGrid>
      <w:tr w:rsidR="00320FF4" w:rsidTr="00320FF4">
        <w:tc>
          <w:tcPr>
            <w:tcW w:w="9216" w:type="dxa"/>
          </w:tcPr>
          <w:p w:rsidR="00320FF4" w:rsidRDefault="00320FF4" w:rsidP="00AD766A">
            <w:pPr>
              <w:snapToGrid w:val="0"/>
              <w:spacing w:line="400" w:lineRule="atLeast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AD766A" w:rsidRPr="0069269F" w:rsidRDefault="00AD766A" w:rsidP="00AD766A">
      <w:pPr>
        <w:snapToGrid w:val="0"/>
        <w:spacing w:line="400" w:lineRule="atLeast"/>
        <w:jc w:val="center"/>
        <w:rPr>
          <w:rFonts w:ascii="Arial" w:hAnsi="Arial" w:cs="Arial"/>
          <w:b/>
          <w:color w:val="000000"/>
        </w:rPr>
      </w:pPr>
    </w:p>
    <w:p w:rsidR="00AD766A" w:rsidRDefault="00034CDE" w:rsidP="00034CDE">
      <w:pPr>
        <w:pStyle w:val="3"/>
        <w:rPr>
          <w:rFonts w:hint="eastAsia"/>
        </w:rPr>
      </w:pPr>
      <w:bookmarkStart w:id="80" w:name="_Toc293583299"/>
      <w:bookmarkStart w:id="81" w:name="_Toc298847937"/>
      <w:bookmarkStart w:id="82" w:name="_Toc304552742"/>
      <w:bookmarkStart w:id="83" w:name="_Toc326049743"/>
      <w:bookmarkStart w:id="84" w:name="_Toc428515124"/>
      <w:r>
        <w:rPr>
          <w:rFonts w:hint="eastAsia"/>
        </w:rPr>
        <w:t>二</w:t>
      </w:r>
      <w:r w:rsidR="00AD766A" w:rsidRPr="0069269F">
        <w:t>.</w:t>
      </w:r>
      <w:r w:rsidR="00AD766A" w:rsidRPr="0069269F">
        <w:t>物理架构</w:t>
      </w:r>
      <w:bookmarkEnd w:id="80"/>
      <w:bookmarkEnd w:id="81"/>
      <w:r w:rsidR="00AD766A" w:rsidRPr="0069269F">
        <w:t>设计</w:t>
      </w:r>
      <w:bookmarkEnd w:id="82"/>
      <w:bookmarkEnd w:id="83"/>
      <w:bookmarkEnd w:id="84"/>
    </w:p>
    <w:tbl>
      <w:tblPr>
        <w:tblStyle w:val="a8"/>
        <w:tblW w:w="0" w:type="auto"/>
        <w:tblLook w:val="04A0"/>
      </w:tblPr>
      <w:tblGrid>
        <w:gridCol w:w="9216"/>
      </w:tblGrid>
      <w:tr w:rsidR="00320FF4" w:rsidTr="00320FF4">
        <w:tc>
          <w:tcPr>
            <w:tcW w:w="9216" w:type="dxa"/>
          </w:tcPr>
          <w:p w:rsidR="00320FF4" w:rsidRDefault="00320FF4" w:rsidP="00320FF4"/>
        </w:tc>
      </w:tr>
    </w:tbl>
    <w:p w:rsidR="00320FF4" w:rsidRPr="00320FF4" w:rsidRDefault="00320FF4" w:rsidP="00320FF4"/>
    <w:p w:rsidR="00AD766A" w:rsidRDefault="00034CDE" w:rsidP="00034CDE">
      <w:pPr>
        <w:pStyle w:val="3"/>
        <w:rPr>
          <w:rFonts w:hint="eastAsia"/>
        </w:rPr>
      </w:pPr>
      <w:bookmarkStart w:id="85" w:name="_Toc293583300"/>
      <w:bookmarkStart w:id="86" w:name="_Toc298847938"/>
      <w:bookmarkStart w:id="87" w:name="_Toc304552743"/>
      <w:bookmarkStart w:id="88" w:name="_Toc326049744"/>
      <w:bookmarkStart w:id="89" w:name="_Toc428515125"/>
      <w:r>
        <w:rPr>
          <w:rFonts w:hint="eastAsia"/>
        </w:rPr>
        <w:t>三</w:t>
      </w:r>
      <w:r w:rsidR="00AD766A" w:rsidRPr="0069269F">
        <w:t>.</w:t>
      </w:r>
      <w:r w:rsidR="00AD766A" w:rsidRPr="0069269F">
        <w:t>技术架构</w:t>
      </w:r>
      <w:bookmarkEnd w:id="85"/>
      <w:bookmarkEnd w:id="86"/>
      <w:r w:rsidR="00AD766A" w:rsidRPr="0069269F">
        <w:t>设计</w:t>
      </w:r>
      <w:bookmarkEnd w:id="87"/>
      <w:bookmarkEnd w:id="88"/>
      <w:bookmarkEnd w:id="89"/>
    </w:p>
    <w:tbl>
      <w:tblPr>
        <w:tblStyle w:val="a8"/>
        <w:tblW w:w="0" w:type="auto"/>
        <w:tblLook w:val="04A0"/>
      </w:tblPr>
      <w:tblGrid>
        <w:gridCol w:w="4608"/>
        <w:gridCol w:w="4608"/>
      </w:tblGrid>
      <w:tr w:rsidR="00320FF4" w:rsidTr="00320FF4">
        <w:tc>
          <w:tcPr>
            <w:tcW w:w="4608" w:type="dxa"/>
          </w:tcPr>
          <w:p w:rsidR="00320FF4" w:rsidRDefault="00320FF4" w:rsidP="00320FF4"/>
        </w:tc>
        <w:tc>
          <w:tcPr>
            <w:tcW w:w="4608" w:type="dxa"/>
          </w:tcPr>
          <w:p w:rsidR="00320FF4" w:rsidRDefault="00320FF4" w:rsidP="00320FF4"/>
        </w:tc>
      </w:tr>
    </w:tbl>
    <w:p w:rsidR="00320FF4" w:rsidRPr="00320FF4" w:rsidRDefault="00320FF4" w:rsidP="00320FF4"/>
    <w:p w:rsidR="00561C72" w:rsidRDefault="00561C72"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bookmarkStart w:id="90" w:name="_Toc304552771"/>
      <w:bookmarkStart w:id="91" w:name="_Toc326049745"/>
      <w:r>
        <w:rPr>
          <w:rFonts w:ascii="宋体" w:hAnsi="宋体" w:cs="Arial"/>
        </w:rPr>
        <w:br w:type="page"/>
      </w:r>
    </w:p>
    <w:p w:rsidR="00AD766A" w:rsidRPr="00034CDE" w:rsidRDefault="00AD766A" w:rsidP="00034CDE">
      <w:pPr>
        <w:pStyle w:val="ad"/>
        <w:jc w:val="center"/>
        <w:rPr>
          <w:rFonts w:ascii="宋体" w:eastAsia="宋体" w:hAnsi="宋体" w:cs="Arial"/>
          <w:color w:val="auto"/>
        </w:rPr>
      </w:pPr>
      <w:bookmarkStart w:id="92" w:name="_Toc428515126"/>
      <w:r w:rsidRPr="00034CDE">
        <w:rPr>
          <w:rFonts w:ascii="宋体" w:eastAsia="宋体" w:hAnsi="宋体" w:cs="Arial"/>
          <w:color w:val="auto"/>
        </w:rPr>
        <w:lastRenderedPageBreak/>
        <w:t>第</w:t>
      </w:r>
      <w:r w:rsidRPr="00034CDE">
        <w:rPr>
          <w:rFonts w:ascii="宋体" w:eastAsia="宋体" w:hAnsi="宋体" w:cs="Arial" w:hint="eastAsia"/>
          <w:color w:val="auto"/>
        </w:rPr>
        <w:t>七</w:t>
      </w:r>
      <w:r w:rsidR="00034CDE">
        <w:rPr>
          <w:rFonts w:ascii="宋体" w:eastAsia="宋体" w:hAnsi="宋体" w:cs="Arial" w:hint="eastAsia"/>
          <w:color w:val="auto"/>
        </w:rPr>
        <w:t>部分</w:t>
      </w:r>
      <w:r w:rsidRPr="00034CDE">
        <w:rPr>
          <w:rFonts w:ascii="宋体" w:eastAsia="宋体" w:hAnsi="宋体" w:cs="Arial"/>
          <w:color w:val="auto"/>
        </w:rPr>
        <w:t xml:space="preserve"> 用户界面设计</w:t>
      </w:r>
      <w:bookmarkEnd w:id="90"/>
      <w:bookmarkEnd w:id="91"/>
      <w:bookmarkEnd w:id="92"/>
    </w:p>
    <w:p w:rsidR="00AD766A" w:rsidRPr="0069269F" w:rsidRDefault="00034CDE" w:rsidP="00AD766A">
      <w:pPr>
        <w:pStyle w:val="3"/>
        <w:rPr>
          <w:rFonts w:ascii="Arial" w:hAnsi="Arial" w:cs="Arial"/>
        </w:rPr>
      </w:pPr>
      <w:bookmarkStart w:id="93" w:name="_Toc304552772"/>
      <w:bookmarkStart w:id="94" w:name="_Toc326049746"/>
      <w:bookmarkStart w:id="95" w:name="_Toc428515127"/>
      <w:r>
        <w:rPr>
          <w:rFonts w:ascii="Arial" w:hAnsi="Arial" w:cs="Arial" w:hint="eastAsia"/>
        </w:rPr>
        <w:t>一、</w:t>
      </w:r>
      <w:r w:rsidR="00AD766A">
        <w:rPr>
          <w:rFonts w:ascii="Arial" w:hAnsi="宋体" w:cs="Arial" w:hint="eastAsia"/>
        </w:rPr>
        <w:t>桌面</w:t>
      </w:r>
      <w:r w:rsidR="00AD766A" w:rsidRPr="0069269F">
        <w:rPr>
          <w:rFonts w:ascii="Arial" w:hAnsi="宋体" w:cs="Arial"/>
        </w:rPr>
        <w:t>布局设计</w:t>
      </w:r>
      <w:bookmarkEnd w:id="93"/>
      <w:bookmarkEnd w:id="94"/>
      <w:bookmarkEnd w:id="95"/>
    </w:p>
    <w:p w:rsidR="00AD766A" w:rsidRPr="0069269F" w:rsidRDefault="00034CDE" w:rsidP="00AD766A">
      <w:pPr>
        <w:pStyle w:val="4"/>
        <w:rPr>
          <w:rFonts w:cs="Arial"/>
        </w:rPr>
      </w:pPr>
      <w:bookmarkStart w:id="96" w:name="_Toc428515128"/>
      <w:r>
        <w:rPr>
          <w:rFonts w:cs="Arial" w:hint="eastAsia"/>
        </w:rPr>
        <w:t>1</w:t>
      </w:r>
      <w:r w:rsidR="00AD766A">
        <w:rPr>
          <w:rFonts w:cs="Arial" w:hint="eastAsia"/>
        </w:rPr>
        <w:t>、</w:t>
      </w:r>
      <w:r w:rsidR="00AD766A" w:rsidRPr="0069269F">
        <w:rPr>
          <w:rFonts w:hAnsi="宋体" w:cs="Arial"/>
        </w:rPr>
        <w:t>登录</w:t>
      </w:r>
      <w:r w:rsidR="00AD766A">
        <w:rPr>
          <w:rFonts w:hAnsi="宋体" w:cs="Arial" w:hint="eastAsia"/>
        </w:rPr>
        <w:t>界面风格</w:t>
      </w:r>
      <w:bookmarkEnd w:id="96"/>
      <w:r w:rsidR="00AD766A" w:rsidRPr="0069269F">
        <w:rPr>
          <w:rFonts w:cs="Arial"/>
        </w:rPr>
        <w:t xml:space="preserve"> </w:t>
      </w:r>
    </w:p>
    <w:p w:rsidR="00561C72" w:rsidRPr="0069269F" w:rsidRDefault="00AD766A" w:rsidP="00AD766A">
      <w:pPr>
        <w:pStyle w:val="af7"/>
        <w:jc w:val="left"/>
        <w:rPr>
          <w:rFonts w:ascii="Arial" w:hAnsi="Arial" w:cs="Arial"/>
        </w:rPr>
      </w:pPr>
      <w:r w:rsidRPr="0069269F">
        <w:rPr>
          <w:rFonts w:ascii="Arial" w:hAnsi="Arial" w:cs="Arial"/>
          <w:noProof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9216"/>
      </w:tblGrid>
      <w:tr w:rsidR="00561C72" w:rsidTr="00561C72">
        <w:tc>
          <w:tcPr>
            <w:tcW w:w="9216" w:type="dxa"/>
          </w:tcPr>
          <w:p w:rsidR="00561C72" w:rsidRDefault="00561C72" w:rsidP="00AD766A">
            <w:pPr>
              <w:pStyle w:val="af7"/>
              <w:ind w:firstLine="0"/>
              <w:jc w:val="left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pStyle w:val="af7"/>
        <w:jc w:val="left"/>
        <w:rPr>
          <w:rFonts w:ascii="Arial" w:hAnsi="Arial" w:cs="Arial"/>
        </w:rPr>
      </w:pPr>
    </w:p>
    <w:p w:rsidR="00AD766A" w:rsidRPr="0069269F" w:rsidRDefault="00034CDE" w:rsidP="00AD766A">
      <w:pPr>
        <w:pStyle w:val="4"/>
        <w:rPr>
          <w:rFonts w:cs="Arial"/>
        </w:rPr>
      </w:pPr>
      <w:bookmarkStart w:id="97" w:name="_Toc428515129"/>
      <w:r>
        <w:rPr>
          <w:rFonts w:cs="Arial" w:hint="eastAsia"/>
        </w:rPr>
        <w:t>2</w:t>
      </w:r>
      <w:r w:rsidR="00AD766A">
        <w:rPr>
          <w:rFonts w:cs="Arial" w:hint="eastAsia"/>
        </w:rPr>
        <w:t>、</w:t>
      </w:r>
      <w:r w:rsidR="00AD766A">
        <w:rPr>
          <w:rFonts w:hAnsi="宋体" w:cs="Arial"/>
        </w:rPr>
        <w:t>主</w:t>
      </w:r>
      <w:r w:rsidR="00AD766A">
        <w:rPr>
          <w:rFonts w:hAnsi="宋体" w:cs="Arial" w:hint="eastAsia"/>
        </w:rPr>
        <w:t>桌面风格</w:t>
      </w:r>
      <w:bookmarkEnd w:id="97"/>
    </w:p>
    <w:p w:rsidR="00AD766A" w:rsidRPr="0069269F" w:rsidRDefault="00AD766A" w:rsidP="00AD766A">
      <w:pPr>
        <w:jc w:val="center"/>
        <w:rPr>
          <w:rFonts w:ascii="Arial" w:hAnsi="Arial" w:cs="Arial"/>
        </w:rPr>
      </w:pPr>
    </w:p>
    <w:tbl>
      <w:tblPr>
        <w:tblStyle w:val="a8"/>
        <w:tblW w:w="0" w:type="auto"/>
        <w:tblLook w:val="04A0"/>
      </w:tblPr>
      <w:tblGrid>
        <w:gridCol w:w="9216"/>
      </w:tblGrid>
      <w:tr w:rsidR="00561C72" w:rsidTr="00561C72">
        <w:tc>
          <w:tcPr>
            <w:tcW w:w="9216" w:type="dxa"/>
          </w:tcPr>
          <w:p w:rsidR="00561C72" w:rsidRDefault="00561C72" w:rsidP="00AD766A">
            <w:pPr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rPr>
          <w:rFonts w:ascii="Arial" w:hAnsi="Arial" w:cs="Arial"/>
        </w:rPr>
      </w:pPr>
    </w:p>
    <w:p w:rsidR="00AD766A" w:rsidRPr="0069269F" w:rsidRDefault="00726214" w:rsidP="00726214">
      <w:pPr>
        <w:pStyle w:val="3"/>
        <w:rPr>
          <w:rFonts w:hAnsi="Arial"/>
        </w:rPr>
      </w:pPr>
      <w:bookmarkStart w:id="98" w:name="_Toc304552773"/>
      <w:bookmarkStart w:id="99" w:name="_Toc326049747"/>
      <w:bookmarkStart w:id="100" w:name="_Toc428515130"/>
      <w:r>
        <w:rPr>
          <w:rFonts w:hAnsi="Arial" w:hint="eastAsia"/>
        </w:rPr>
        <w:t>二</w:t>
      </w:r>
      <w:r w:rsidR="00AD766A">
        <w:rPr>
          <w:rFonts w:hAnsi="Arial" w:hint="eastAsia"/>
        </w:rPr>
        <w:t>、</w:t>
      </w:r>
      <w:r w:rsidR="00AD766A">
        <w:rPr>
          <w:rFonts w:hint="eastAsia"/>
        </w:rPr>
        <w:t>业务界面</w:t>
      </w:r>
      <w:r w:rsidR="00AD766A" w:rsidRPr="0069269F">
        <w:t>风格展示</w:t>
      </w:r>
      <w:bookmarkEnd w:id="98"/>
      <w:bookmarkEnd w:id="99"/>
      <w:bookmarkEnd w:id="100"/>
    </w:p>
    <w:p w:rsidR="00AD766A" w:rsidRPr="0069269F" w:rsidRDefault="00726214" w:rsidP="00AD766A">
      <w:pPr>
        <w:pStyle w:val="4"/>
        <w:rPr>
          <w:rFonts w:cs="Arial"/>
        </w:rPr>
      </w:pPr>
      <w:bookmarkStart w:id="101" w:name="_Toc428515131"/>
      <w:r>
        <w:rPr>
          <w:rFonts w:cs="Arial" w:hint="eastAsia"/>
        </w:rPr>
        <w:t>1</w:t>
      </w:r>
      <w:r w:rsidR="00AD766A">
        <w:rPr>
          <w:rFonts w:cs="Arial" w:hint="eastAsia"/>
        </w:rPr>
        <w:t>、</w:t>
      </w:r>
      <w:r w:rsidR="00AD766A" w:rsidRPr="0069269F">
        <w:rPr>
          <w:rFonts w:hAnsi="宋体" w:cs="Arial"/>
        </w:rPr>
        <w:t>风格展示</w:t>
      </w:r>
      <w:bookmarkEnd w:id="101"/>
    </w:p>
    <w:tbl>
      <w:tblPr>
        <w:tblStyle w:val="a8"/>
        <w:tblW w:w="0" w:type="auto"/>
        <w:tblLook w:val="04A0"/>
      </w:tblPr>
      <w:tblGrid>
        <w:gridCol w:w="9216"/>
      </w:tblGrid>
      <w:tr w:rsidR="00320FF4" w:rsidTr="00320FF4">
        <w:tc>
          <w:tcPr>
            <w:tcW w:w="9216" w:type="dxa"/>
          </w:tcPr>
          <w:p w:rsidR="00320FF4" w:rsidRDefault="00320FF4" w:rsidP="00AD766A">
            <w:pPr>
              <w:jc w:val="center"/>
            </w:pPr>
          </w:p>
        </w:tc>
      </w:tr>
    </w:tbl>
    <w:p w:rsidR="00AD766A" w:rsidRDefault="00AD766A" w:rsidP="00AD766A">
      <w:pPr>
        <w:jc w:val="center"/>
      </w:pPr>
    </w:p>
    <w:p w:rsidR="00AD766A" w:rsidRDefault="00AD766A" w:rsidP="00AD766A">
      <w:pPr>
        <w:jc w:val="center"/>
      </w:pPr>
    </w:p>
    <w:p w:rsidR="00AD766A" w:rsidRDefault="00AD766A" w:rsidP="00AD766A">
      <w:pPr>
        <w:ind w:firstLine="425"/>
        <w:rPr>
          <w:rFonts w:ascii="Arial" w:hAnsi="Arial" w:cs="Arial"/>
        </w:rPr>
      </w:pPr>
    </w:p>
    <w:p w:rsidR="00AD766A" w:rsidRDefault="00AD766A" w:rsidP="00AD766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766A" w:rsidRPr="00726214" w:rsidRDefault="00AD766A" w:rsidP="00726214">
      <w:pPr>
        <w:pStyle w:val="ad"/>
        <w:jc w:val="center"/>
        <w:rPr>
          <w:rFonts w:ascii="宋体" w:eastAsia="宋体" w:hAnsi="宋体" w:cs="Arial"/>
          <w:color w:val="auto"/>
        </w:rPr>
      </w:pPr>
      <w:bookmarkStart w:id="102" w:name="_Toc304552774"/>
      <w:bookmarkStart w:id="103" w:name="_Toc326049748"/>
      <w:bookmarkStart w:id="104" w:name="_Toc428515132"/>
      <w:r w:rsidRPr="00726214">
        <w:rPr>
          <w:rFonts w:ascii="宋体" w:eastAsia="宋体" w:hAnsi="宋体" w:cs="Arial"/>
          <w:color w:val="auto"/>
        </w:rPr>
        <w:lastRenderedPageBreak/>
        <w:t>第</w:t>
      </w:r>
      <w:r w:rsidRPr="00726214">
        <w:rPr>
          <w:rFonts w:ascii="宋体" w:eastAsia="宋体" w:hAnsi="宋体" w:cs="Arial" w:hint="eastAsia"/>
          <w:color w:val="auto"/>
        </w:rPr>
        <w:t>八</w:t>
      </w:r>
      <w:r w:rsidR="00726214">
        <w:rPr>
          <w:rFonts w:ascii="宋体" w:eastAsia="宋体" w:hAnsi="宋体" w:cs="Arial" w:hint="eastAsia"/>
          <w:color w:val="auto"/>
        </w:rPr>
        <w:t>部分</w:t>
      </w:r>
      <w:r w:rsidRPr="00726214">
        <w:rPr>
          <w:rFonts w:ascii="宋体" w:eastAsia="宋体" w:hAnsi="宋体" w:cs="Arial"/>
          <w:color w:val="auto"/>
        </w:rPr>
        <w:t xml:space="preserve"> 运行环境和部署</w:t>
      </w:r>
      <w:bookmarkEnd w:id="102"/>
      <w:bookmarkEnd w:id="103"/>
      <w:bookmarkEnd w:id="104"/>
    </w:p>
    <w:p w:rsidR="00AD766A" w:rsidRDefault="00E74E48" w:rsidP="00AD766A">
      <w:pPr>
        <w:pStyle w:val="3"/>
        <w:rPr>
          <w:rFonts w:ascii="Arial" w:hAnsi="宋体" w:cs="Arial" w:hint="eastAsia"/>
        </w:rPr>
      </w:pPr>
      <w:bookmarkStart w:id="105" w:name="_Toc445698284"/>
      <w:bookmarkStart w:id="106" w:name="_Toc304552775"/>
      <w:bookmarkStart w:id="107" w:name="_Toc326049749"/>
      <w:bookmarkStart w:id="108" w:name="_Toc428515133"/>
      <w:r>
        <w:rPr>
          <w:rFonts w:ascii="Arial" w:hAnsi="Arial" w:cs="Arial" w:hint="eastAsia"/>
        </w:rPr>
        <w:t>一</w:t>
      </w:r>
      <w:r w:rsidR="00AD766A">
        <w:rPr>
          <w:rFonts w:ascii="Arial" w:hAnsi="Arial" w:cs="Arial" w:hint="eastAsia"/>
        </w:rPr>
        <w:t>、</w:t>
      </w:r>
      <w:r w:rsidR="00AD766A" w:rsidRPr="0069269F">
        <w:rPr>
          <w:rFonts w:ascii="Arial" w:hAnsi="宋体" w:cs="Arial"/>
        </w:rPr>
        <w:t>运行环境</w:t>
      </w:r>
      <w:bookmarkEnd w:id="105"/>
      <w:bookmarkEnd w:id="106"/>
      <w:bookmarkEnd w:id="107"/>
      <w:bookmarkEnd w:id="108"/>
    </w:p>
    <w:tbl>
      <w:tblPr>
        <w:tblStyle w:val="a8"/>
        <w:tblW w:w="0" w:type="auto"/>
        <w:tblLook w:val="04A0"/>
      </w:tblPr>
      <w:tblGrid>
        <w:gridCol w:w="9216"/>
      </w:tblGrid>
      <w:tr w:rsidR="009B6C7E" w:rsidTr="009B6C7E">
        <w:tc>
          <w:tcPr>
            <w:tcW w:w="9216" w:type="dxa"/>
          </w:tcPr>
          <w:p w:rsidR="009B6C7E" w:rsidRDefault="009B6C7E" w:rsidP="009B6C7E"/>
        </w:tc>
      </w:tr>
    </w:tbl>
    <w:p w:rsidR="009B6C7E" w:rsidRPr="009B6C7E" w:rsidRDefault="009B6C7E" w:rsidP="009B6C7E"/>
    <w:p w:rsidR="00AD766A" w:rsidRPr="0069269F" w:rsidRDefault="00797426" w:rsidP="00AD766A">
      <w:pPr>
        <w:pStyle w:val="3"/>
        <w:rPr>
          <w:rFonts w:ascii="Arial" w:hAnsi="Arial" w:cs="Arial"/>
        </w:rPr>
      </w:pPr>
      <w:bookmarkStart w:id="109" w:name="_Toc304552776"/>
      <w:bookmarkStart w:id="110" w:name="_Toc326049750"/>
      <w:bookmarkStart w:id="111" w:name="_Toc428515134"/>
      <w:r>
        <w:rPr>
          <w:rFonts w:ascii="Arial" w:hAnsi="Arial" w:cs="Arial" w:hint="eastAsia"/>
        </w:rPr>
        <w:t>二、</w:t>
      </w:r>
      <w:r w:rsidR="00AD766A" w:rsidRPr="0069269F">
        <w:rPr>
          <w:rFonts w:ascii="Arial" w:hAnsi="宋体" w:cs="Arial"/>
        </w:rPr>
        <w:t>系统性能要求</w:t>
      </w:r>
      <w:bookmarkEnd w:id="109"/>
      <w:bookmarkEnd w:id="110"/>
      <w:bookmarkEnd w:id="111"/>
    </w:p>
    <w:tbl>
      <w:tblPr>
        <w:tblW w:w="8520" w:type="dxa"/>
        <w:tblInd w:w="93" w:type="dxa"/>
        <w:tblLook w:val="04A0"/>
      </w:tblPr>
      <w:tblGrid>
        <w:gridCol w:w="424"/>
        <w:gridCol w:w="867"/>
        <w:gridCol w:w="1559"/>
        <w:gridCol w:w="768"/>
        <w:gridCol w:w="4902"/>
      </w:tblGrid>
      <w:tr w:rsidR="00AD766A" w:rsidRPr="0069269F" w:rsidTr="009B6C7E">
        <w:trPr>
          <w:trHeight w:val="2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bookmarkStart w:id="112" w:name="_Toc259701947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 w:rsidR="00AD766A" w:rsidRPr="0069269F" w:rsidTr="009B6C7E">
        <w:trPr>
          <w:trHeight w:val="255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269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项目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模块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级别</w:t>
            </w:r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技术参数</w:t>
            </w:r>
          </w:p>
        </w:tc>
      </w:tr>
      <w:tr w:rsidR="00AD766A" w:rsidRPr="0069269F" w:rsidTr="009B6C7E">
        <w:trPr>
          <w:trHeight w:val="495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269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设计实现技术指标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系统架构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48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269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面向对象开发语言</w:t>
            </w:r>
            <w:r>
              <w:rPr>
                <w:rFonts w:ascii="Arial" w:hAnsi="宋体" w:cs="Arial" w:hint="eastAsia"/>
                <w:color w:val="000000"/>
                <w:kern w:val="0"/>
                <w:sz w:val="20"/>
              </w:rPr>
              <w:t>与框架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72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269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注释和文档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48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269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模块化和适合实训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48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269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测试覆盖率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资源利用率要求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Arial" w:cs="Arial"/>
                <w:color w:val="000000"/>
                <w:kern w:val="0"/>
                <w:sz w:val="20"/>
              </w:rPr>
              <w:t>CPU</w:t>
            </w: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占用率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内存使用率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响应时间要求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服务器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网络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客户端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系统稳定性要求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成熟性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稳定性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48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先进性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典型意义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48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</w:rPr>
              <w:t>Web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</w:rPr>
              <w:t>服务</w:t>
            </w: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接口要求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</w:rPr>
              <w:t>WebService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</w:rPr>
              <w:t>服务器端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48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</w:rPr>
              <w:t>WebService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</w:rPr>
              <w:t>移动终端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</w:rPr>
              <w:t>MAP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</w:rPr>
              <w:t>平台端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集成部署环境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服务器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数据库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手持机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  <w:r w:rsidRPr="0069269F">
              <w:rPr>
                <w:rFonts w:ascii="Arial" w:hAnsi="Arial" w:cs="Arial"/>
                <w:color w:val="000000"/>
                <w:kern w:val="0"/>
                <w:sz w:val="20"/>
              </w:rPr>
              <w:t>PC</w:t>
            </w:r>
            <w:r w:rsidRPr="0069269F">
              <w:rPr>
                <w:rFonts w:ascii="Arial" w:hAnsi="宋体" w:cs="Arial"/>
                <w:color w:val="000000"/>
                <w:kern w:val="0"/>
                <w:sz w:val="20"/>
              </w:rPr>
              <w:t>电脑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</w:rPr>
            </w:pPr>
          </w:p>
        </w:tc>
      </w:tr>
      <w:tr w:rsidR="00AD766A" w:rsidRPr="0069269F" w:rsidTr="009B6C7E">
        <w:trPr>
          <w:trHeight w:val="240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center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9B6C7E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</w:tr>
      <w:bookmarkEnd w:id="50"/>
      <w:bookmarkEnd w:id="112"/>
    </w:tbl>
    <w:p w:rsidR="00AD766A" w:rsidRPr="0069269F" w:rsidRDefault="00AD766A" w:rsidP="00AD766A">
      <w:pPr>
        <w:rPr>
          <w:rFonts w:ascii="Arial" w:hAnsi="Arial" w:cs="Arial"/>
          <w:kern w:val="44"/>
          <w:szCs w:val="44"/>
        </w:rPr>
      </w:pPr>
    </w:p>
    <w:sectPr w:rsidR="00AD766A" w:rsidRPr="0069269F" w:rsidSect="00C86059">
      <w:footerReference w:type="default" r:id="rId8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34C" w:rsidRDefault="0023034C" w:rsidP="00D642B5">
      <w:r>
        <w:separator/>
      </w:r>
    </w:p>
  </w:endnote>
  <w:endnote w:type="continuationSeparator" w:id="1">
    <w:p w:rsidR="0023034C" w:rsidRDefault="0023034C" w:rsidP="00D6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C7E" w:rsidRDefault="009B6C7E" w:rsidP="006B78BE">
    <w:pPr>
      <w:pStyle w:val="a3"/>
    </w:pPr>
    <w:r>
      <w:pict>
        <v:line id="_x0000_s2054" style="position:absolute;z-index:251666432" from="0,2.25pt" to="450pt,2.25pt" strokeweight="4.5pt">
          <v:stroke linestyle="thinThick"/>
        </v:line>
      </w:pict>
    </w:r>
  </w:p>
  <w:p w:rsidR="009B6C7E" w:rsidRDefault="009B6C7E" w:rsidP="006B78BE">
    <w:pPr>
      <w:pStyle w:val="a3"/>
      <w:rPr>
        <w:rFonts w:ascii="Arial" w:hAnsi="Arial" w:cs="Arial"/>
        <w:b/>
      </w:rPr>
    </w:pP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Pr="00BB7004">
      <w:rPr>
        <w:rFonts w:ascii="Arial" w:hAnsi="Arial" w:cs="Arial"/>
        <w:b/>
        <w:sz w:val="15"/>
        <w:szCs w:val="21"/>
      </w:rPr>
      <w:fldChar w:fldCharType="begin"/>
    </w:r>
    <w:r w:rsidRPr="00BB7004">
      <w:rPr>
        <w:rStyle w:val="a4"/>
        <w:rFonts w:ascii="Arial" w:hAnsi="Arial" w:cs="Arial"/>
        <w:b/>
        <w:sz w:val="15"/>
        <w:szCs w:val="21"/>
      </w:rPr>
      <w:instrText xml:space="preserve"> PAGE   \* MERGEFORMAT </w:instrText>
    </w:r>
    <w:r w:rsidRPr="00BB7004">
      <w:rPr>
        <w:rFonts w:ascii="Arial" w:hAnsi="Arial" w:cs="Arial"/>
        <w:b/>
        <w:sz w:val="15"/>
        <w:szCs w:val="21"/>
      </w:rPr>
      <w:fldChar w:fldCharType="separate"/>
    </w:r>
    <w:r w:rsidR="0095655E">
      <w:rPr>
        <w:rStyle w:val="a4"/>
        <w:rFonts w:ascii="Arial" w:hAnsi="Arial" w:cs="Arial"/>
        <w:b/>
        <w:noProof/>
        <w:sz w:val="15"/>
        <w:szCs w:val="21"/>
      </w:rPr>
      <w:t>3</w:t>
    </w:r>
    <w:r w:rsidRPr="00BB7004">
      <w:rPr>
        <w:rFonts w:ascii="Arial" w:hAnsi="Arial" w:cs="Arial"/>
        <w:b/>
        <w:sz w:val="15"/>
        <w:szCs w:val="21"/>
      </w:rPr>
      <w:fldChar w:fldCharType="end"/>
    </w:r>
    <w:r w:rsidRPr="00BB7004">
      <w:rPr>
        <w:rStyle w:val="a4"/>
        <w:rFonts w:ascii="Arial" w:hAnsi="Arial" w:cs="Arial" w:hint="eastAsia"/>
        <w:b/>
        <w:sz w:val="15"/>
        <w:szCs w:val="21"/>
      </w:rPr>
      <w:t xml:space="preserve">    </w:t>
    </w:r>
    <w:r>
      <w:rPr>
        <w:rStyle w:val="a4"/>
        <w:rFonts w:ascii="Arial" w:hAnsi="Arial" w:cs="Arial" w:hint="eastAsia"/>
        <w:sz w:val="21"/>
        <w:szCs w:val="21"/>
      </w:rPr>
      <w:t xml:space="preserve">        </w:t>
    </w: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34C" w:rsidRDefault="0023034C" w:rsidP="00D642B5">
      <w:r>
        <w:separator/>
      </w:r>
    </w:p>
  </w:footnote>
  <w:footnote w:type="continuationSeparator" w:id="1">
    <w:p w:rsidR="0023034C" w:rsidRDefault="0023034C" w:rsidP="00D64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>
    <w:nsid w:val="01542527"/>
    <w:multiLevelType w:val="hybridMultilevel"/>
    <w:tmpl w:val="D4B234D4"/>
    <w:lvl w:ilvl="0" w:tplc="DF6CB78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A52A1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06F45D93"/>
    <w:multiLevelType w:val="hybridMultilevel"/>
    <w:tmpl w:val="317E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40400EB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>
    <w:nsid w:val="14ED002D"/>
    <w:multiLevelType w:val="hybridMultilevel"/>
    <w:tmpl w:val="D658A5D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20C7342C"/>
    <w:multiLevelType w:val="multilevel"/>
    <w:tmpl w:val="B0DA2766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BB71DC"/>
    <w:multiLevelType w:val="hybridMultilevel"/>
    <w:tmpl w:val="B7B42052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1">
    <w:nsid w:val="307108B4"/>
    <w:multiLevelType w:val="hybridMultilevel"/>
    <w:tmpl w:val="C7DAA60A"/>
    <w:lvl w:ilvl="0" w:tplc="292242E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C34930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54F59B0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1F324E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D175E25"/>
    <w:multiLevelType w:val="hybridMultilevel"/>
    <w:tmpl w:val="52585144"/>
    <w:lvl w:ilvl="0" w:tplc="2DBAA74A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>
    <w:nsid w:val="407F7EB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>
    <w:nsid w:val="43BD6D1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5004B44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>
    <w:nsid w:val="45045EC3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5BE405A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1">
    <w:nsid w:val="47AC5A08"/>
    <w:multiLevelType w:val="hybridMultilevel"/>
    <w:tmpl w:val="4F921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310A00"/>
    <w:multiLevelType w:val="hybridMultilevel"/>
    <w:tmpl w:val="9EC0B9C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E432CD8"/>
    <w:multiLevelType w:val="hybridMultilevel"/>
    <w:tmpl w:val="17A45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5C3309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6F12E74"/>
    <w:multiLevelType w:val="hybridMultilevel"/>
    <w:tmpl w:val="01B28CDE"/>
    <w:lvl w:ilvl="0" w:tplc="F04E7DD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6">
    <w:nsid w:val="5B1A403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CC36CBE"/>
    <w:multiLevelType w:val="hybridMultilevel"/>
    <w:tmpl w:val="05A4AA2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8">
    <w:nsid w:val="5D9722D2"/>
    <w:multiLevelType w:val="hybridMultilevel"/>
    <w:tmpl w:val="2EE0D028"/>
    <w:lvl w:ilvl="0" w:tplc="D898C33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F125F6"/>
    <w:multiLevelType w:val="hybridMultilevel"/>
    <w:tmpl w:val="F470F2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836EF5"/>
    <w:multiLevelType w:val="hybridMultilevel"/>
    <w:tmpl w:val="E5CEA1B2"/>
    <w:lvl w:ilvl="0" w:tplc="04090009">
      <w:start w:val="1"/>
      <w:numFmt w:val="bullet"/>
      <w:lvlText w:val="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2">
    <w:nsid w:val="65C164E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3">
    <w:nsid w:val="6E4E7CE6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2212A88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2C37CD4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AA55FDC"/>
    <w:multiLevelType w:val="hybridMultilevel"/>
    <w:tmpl w:val="C1242A92"/>
    <w:lvl w:ilvl="0" w:tplc="70B44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25"/>
  </w:num>
  <w:num w:numId="6">
    <w:abstractNumId w:val="30"/>
  </w:num>
  <w:num w:numId="7">
    <w:abstractNumId w:val="32"/>
  </w:num>
  <w:num w:numId="8">
    <w:abstractNumId w:val="15"/>
  </w:num>
  <w:num w:numId="9">
    <w:abstractNumId w:val="33"/>
  </w:num>
  <w:num w:numId="10">
    <w:abstractNumId w:val="4"/>
  </w:num>
  <w:num w:numId="11">
    <w:abstractNumId w:val="28"/>
  </w:num>
  <w:num w:numId="12">
    <w:abstractNumId w:val="11"/>
  </w:num>
  <w:num w:numId="13">
    <w:abstractNumId w:val="26"/>
  </w:num>
  <w:num w:numId="14">
    <w:abstractNumId w:val="24"/>
  </w:num>
  <w:num w:numId="15">
    <w:abstractNumId w:val="14"/>
  </w:num>
  <w:num w:numId="16">
    <w:abstractNumId w:val="19"/>
  </w:num>
  <w:num w:numId="17">
    <w:abstractNumId w:val="35"/>
  </w:num>
  <w:num w:numId="18">
    <w:abstractNumId w:val="17"/>
  </w:num>
  <w:num w:numId="19">
    <w:abstractNumId w:val="13"/>
  </w:num>
  <w:num w:numId="20">
    <w:abstractNumId w:val="34"/>
  </w:num>
  <w:num w:numId="21">
    <w:abstractNumId w:val="16"/>
  </w:num>
  <w:num w:numId="22">
    <w:abstractNumId w:val="20"/>
  </w:num>
  <w:num w:numId="23">
    <w:abstractNumId w:val="7"/>
  </w:num>
  <w:num w:numId="24">
    <w:abstractNumId w:val="5"/>
  </w:num>
  <w:num w:numId="25">
    <w:abstractNumId w:val="18"/>
  </w:num>
  <w:num w:numId="26">
    <w:abstractNumId w:val="12"/>
  </w:num>
  <w:num w:numId="27">
    <w:abstractNumId w:val="31"/>
  </w:num>
  <w:num w:numId="28">
    <w:abstractNumId w:val="6"/>
  </w:num>
  <w:num w:numId="29">
    <w:abstractNumId w:val="8"/>
  </w:num>
  <w:num w:numId="30">
    <w:abstractNumId w:val="22"/>
  </w:num>
  <w:num w:numId="31">
    <w:abstractNumId w:val="23"/>
  </w:num>
  <w:num w:numId="32">
    <w:abstractNumId w:val="29"/>
  </w:num>
  <w:num w:numId="33">
    <w:abstractNumId w:val="10"/>
  </w:num>
  <w:num w:numId="34">
    <w:abstractNumId w:val="27"/>
  </w:num>
  <w:num w:numId="35">
    <w:abstractNumId w:val="21"/>
  </w:num>
  <w:num w:numId="36">
    <w:abstractNumId w:val="9"/>
  </w:num>
  <w:num w:numId="37">
    <w:abstractNumId w:val="3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038"/>
    <w:rsid w:val="00003846"/>
    <w:rsid w:val="00005393"/>
    <w:rsid w:val="00005C9B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DE"/>
    <w:rsid w:val="0003528D"/>
    <w:rsid w:val="00036B31"/>
    <w:rsid w:val="00041F72"/>
    <w:rsid w:val="0004613A"/>
    <w:rsid w:val="000508C0"/>
    <w:rsid w:val="00051455"/>
    <w:rsid w:val="000565E7"/>
    <w:rsid w:val="000602C6"/>
    <w:rsid w:val="00060652"/>
    <w:rsid w:val="000636E4"/>
    <w:rsid w:val="00065CBC"/>
    <w:rsid w:val="00066850"/>
    <w:rsid w:val="0006692A"/>
    <w:rsid w:val="00070E47"/>
    <w:rsid w:val="0007324E"/>
    <w:rsid w:val="000735E5"/>
    <w:rsid w:val="0008097B"/>
    <w:rsid w:val="00081DCB"/>
    <w:rsid w:val="000845E4"/>
    <w:rsid w:val="00090286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4769"/>
    <w:rsid w:val="0011742D"/>
    <w:rsid w:val="00117BFB"/>
    <w:rsid w:val="0012459F"/>
    <w:rsid w:val="001268FB"/>
    <w:rsid w:val="00133C2A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165A6"/>
    <w:rsid w:val="0022041C"/>
    <w:rsid w:val="0022573D"/>
    <w:rsid w:val="00227598"/>
    <w:rsid w:val="0023034C"/>
    <w:rsid w:val="002309D7"/>
    <w:rsid w:val="0023208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0FF4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47F3"/>
    <w:rsid w:val="003E7F79"/>
    <w:rsid w:val="003F32E4"/>
    <w:rsid w:val="003F4AAF"/>
    <w:rsid w:val="003F5222"/>
    <w:rsid w:val="003F6099"/>
    <w:rsid w:val="003F7A72"/>
    <w:rsid w:val="00401EBF"/>
    <w:rsid w:val="0040209E"/>
    <w:rsid w:val="0040766F"/>
    <w:rsid w:val="00407724"/>
    <w:rsid w:val="00410320"/>
    <w:rsid w:val="004117E0"/>
    <w:rsid w:val="00415909"/>
    <w:rsid w:val="00421AC7"/>
    <w:rsid w:val="00425905"/>
    <w:rsid w:val="004308A3"/>
    <w:rsid w:val="00431BD3"/>
    <w:rsid w:val="004339F6"/>
    <w:rsid w:val="00440BCD"/>
    <w:rsid w:val="00442128"/>
    <w:rsid w:val="004449E9"/>
    <w:rsid w:val="00445C9B"/>
    <w:rsid w:val="00447B25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1817"/>
    <w:rsid w:val="0049678C"/>
    <w:rsid w:val="00497B64"/>
    <w:rsid w:val="004A7BAD"/>
    <w:rsid w:val="004C336F"/>
    <w:rsid w:val="004C33E0"/>
    <w:rsid w:val="004C5F45"/>
    <w:rsid w:val="004D18DB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4A3F"/>
    <w:rsid w:val="005368DD"/>
    <w:rsid w:val="00536A2D"/>
    <w:rsid w:val="00536A77"/>
    <w:rsid w:val="005444B4"/>
    <w:rsid w:val="00547E1D"/>
    <w:rsid w:val="00550006"/>
    <w:rsid w:val="0055471B"/>
    <w:rsid w:val="00561C72"/>
    <w:rsid w:val="00570869"/>
    <w:rsid w:val="00571C76"/>
    <w:rsid w:val="00574C92"/>
    <w:rsid w:val="00581B29"/>
    <w:rsid w:val="00586237"/>
    <w:rsid w:val="005940BC"/>
    <w:rsid w:val="005A3DF8"/>
    <w:rsid w:val="005A5005"/>
    <w:rsid w:val="005A6C87"/>
    <w:rsid w:val="005A7B7B"/>
    <w:rsid w:val="005B345F"/>
    <w:rsid w:val="005C226D"/>
    <w:rsid w:val="005C27A8"/>
    <w:rsid w:val="005C6BE5"/>
    <w:rsid w:val="005D0544"/>
    <w:rsid w:val="005D0649"/>
    <w:rsid w:val="005D250B"/>
    <w:rsid w:val="005D466A"/>
    <w:rsid w:val="005D5CF4"/>
    <w:rsid w:val="005E79E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2038F"/>
    <w:rsid w:val="00624905"/>
    <w:rsid w:val="006269F6"/>
    <w:rsid w:val="006308E3"/>
    <w:rsid w:val="006330EA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2C27"/>
    <w:rsid w:val="00683608"/>
    <w:rsid w:val="006870DE"/>
    <w:rsid w:val="00690750"/>
    <w:rsid w:val="006A1248"/>
    <w:rsid w:val="006A6CFD"/>
    <w:rsid w:val="006B0A06"/>
    <w:rsid w:val="006B1E5C"/>
    <w:rsid w:val="006B56EF"/>
    <w:rsid w:val="006B78BE"/>
    <w:rsid w:val="006C15E3"/>
    <w:rsid w:val="006C1C18"/>
    <w:rsid w:val="006C2A82"/>
    <w:rsid w:val="006D0AAC"/>
    <w:rsid w:val="006D267E"/>
    <w:rsid w:val="006D4315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6214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945C5"/>
    <w:rsid w:val="00797426"/>
    <w:rsid w:val="007A3471"/>
    <w:rsid w:val="007A712F"/>
    <w:rsid w:val="007B33F7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7EAE"/>
    <w:rsid w:val="007F0758"/>
    <w:rsid w:val="007F3887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36B9C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20E0"/>
    <w:rsid w:val="00943395"/>
    <w:rsid w:val="0094364F"/>
    <w:rsid w:val="009438CE"/>
    <w:rsid w:val="009479C8"/>
    <w:rsid w:val="009524C2"/>
    <w:rsid w:val="00954125"/>
    <w:rsid w:val="0095586A"/>
    <w:rsid w:val="0095655E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77FF5"/>
    <w:rsid w:val="00984337"/>
    <w:rsid w:val="0098445E"/>
    <w:rsid w:val="00987F9C"/>
    <w:rsid w:val="00991298"/>
    <w:rsid w:val="009B08E1"/>
    <w:rsid w:val="009B2808"/>
    <w:rsid w:val="009B3821"/>
    <w:rsid w:val="009B6C7E"/>
    <w:rsid w:val="009C0415"/>
    <w:rsid w:val="009C2F21"/>
    <w:rsid w:val="009C4D83"/>
    <w:rsid w:val="009C50E4"/>
    <w:rsid w:val="009C582C"/>
    <w:rsid w:val="009C6CDF"/>
    <w:rsid w:val="009D0C77"/>
    <w:rsid w:val="009D1B37"/>
    <w:rsid w:val="009D6A7D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3705"/>
    <w:rsid w:val="00A67BC2"/>
    <w:rsid w:val="00A71EF6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B4156"/>
    <w:rsid w:val="00AB76F5"/>
    <w:rsid w:val="00AC16C5"/>
    <w:rsid w:val="00AC186E"/>
    <w:rsid w:val="00AC4AA8"/>
    <w:rsid w:val="00AC69F0"/>
    <w:rsid w:val="00AC7980"/>
    <w:rsid w:val="00AD673D"/>
    <w:rsid w:val="00AD766A"/>
    <w:rsid w:val="00AE35AA"/>
    <w:rsid w:val="00AE3997"/>
    <w:rsid w:val="00AE6436"/>
    <w:rsid w:val="00AE70F6"/>
    <w:rsid w:val="00AF25D4"/>
    <w:rsid w:val="00AF6B65"/>
    <w:rsid w:val="00B00E4C"/>
    <w:rsid w:val="00B058AE"/>
    <w:rsid w:val="00B12F2F"/>
    <w:rsid w:val="00B12F50"/>
    <w:rsid w:val="00B16FCC"/>
    <w:rsid w:val="00B17CFD"/>
    <w:rsid w:val="00B20453"/>
    <w:rsid w:val="00B26050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30F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7504"/>
    <w:rsid w:val="00BE32CE"/>
    <w:rsid w:val="00BF17E1"/>
    <w:rsid w:val="00C024F8"/>
    <w:rsid w:val="00C074D6"/>
    <w:rsid w:val="00C0754E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57728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034B"/>
    <w:rsid w:val="00CF66DC"/>
    <w:rsid w:val="00D0002A"/>
    <w:rsid w:val="00D00C1B"/>
    <w:rsid w:val="00D0121D"/>
    <w:rsid w:val="00D01F13"/>
    <w:rsid w:val="00D0263B"/>
    <w:rsid w:val="00D05DED"/>
    <w:rsid w:val="00D10806"/>
    <w:rsid w:val="00D1181C"/>
    <w:rsid w:val="00D12349"/>
    <w:rsid w:val="00D12D8C"/>
    <w:rsid w:val="00D147D4"/>
    <w:rsid w:val="00D213CF"/>
    <w:rsid w:val="00D21950"/>
    <w:rsid w:val="00D24B30"/>
    <w:rsid w:val="00D32C5D"/>
    <w:rsid w:val="00D34428"/>
    <w:rsid w:val="00D3762B"/>
    <w:rsid w:val="00D37C60"/>
    <w:rsid w:val="00D37FE4"/>
    <w:rsid w:val="00D41FFA"/>
    <w:rsid w:val="00D43BC3"/>
    <w:rsid w:val="00D456D1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E41A1"/>
    <w:rsid w:val="00DF13E1"/>
    <w:rsid w:val="00DF2098"/>
    <w:rsid w:val="00E014BD"/>
    <w:rsid w:val="00E01656"/>
    <w:rsid w:val="00E05A39"/>
    <w:rsid w:val="00E06120"/>
    <w:rsid w:val="00E10165"/>
    <w:rsid w:val="00E1461B"/>
    <w:rsid w:val="00E147D7"/>
    <w:rsid w:val="00E1567D"/>
    <w:rsid w:val="00E206FF"/>
    <w:rsid w:val="00E23BD5"/>
    <w:rsid w:val="00E257FD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564B5"/>
    <w:rsid w:val="00E62CD5"/>
    <w:rsid w:val="00E646A4"/>
    <w:rsid w:val="00E64B12"/>
    <w:rsid w:val="00E71479"/>
    <w:rsid w:val="00E721AE"/>
    <w:rsid w:val="00E73DE7"/>
    <w:rsid w:val="00E74E48"/>
    <w:rsid w:val="00E76916"/>
    <w:rsid w:val="00E80867"/>
    <w:rsid w:val="00E82B82"/>
    <w:rsid w:val="00E86DE0"/>
    <w:rsid w:val="00E87D4A"/>
    <w:rsid w:val="00E92E98"/>
    <w:rsid w:val="00EA07EB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29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54F4D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9608A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页脚 Char"/>
    <w:basedOn w:val="a0"/>
    <w:link w:val="a3"/>
    <w:uiPriority w:val="99"/>
    <w:rsid w:val="004D6038"/>
    <w:rPr>
      <w:sz w:val="18"/>
      <w:szCs w:val="18"/>
    </w:rPr>
  </w:style>
  <w:style w:type="paragraph" w:styleId="a3">
    <w:name w:val="footer"/>
    <w:basedOn w:val="a"/>
    <w:link w:val="Char"/>
    <w:uiPriority w:val="99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4">
    <w:name w:val="page number"/>
    <w:basedOn w:val="a0"/>
    <w:rsid w:val="004D6038"/>
  </w:style>
  <w:style w:type="character" w:styleId="a5">
    <w:name w:val="Hyperlink"/>
    <w:basedOn w:val="a0"/>
    <w:uiPriority w:val="99"/>
    <w:rsid w:val="004D603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6">
    <w:name w:val="header"/>
    <w:basedOn w:val="a"/>
    <w:link w:val="Char0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link w:val="a3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1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unhideWhenUsed/>
    <w:rsid w:val="004D6038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rsid w:val="004D6038"/>
    <w:rPr>
      <w:rFonts w:ascii="Times New Roman" w:eastAsia="宋体" w:hAnsi="Times New Roman" w:cs="Times New Roman"/>
      <w:sz w:val="16"/>
      <w:szCs w:val="16"/>
    </w:rPr>
  </w:style>
  <w:style w:type="paragraph" w:styleId="aa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c">
    <w:name w:val="Title"/>
    <w:basedOn w:val="a"/>
    <w:next w:val="a"/>
    <w:link w:val="Char3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3">
    <w:name w:val="标题 Char"/>
    <w:basedOn w:val="a0"/>
    <w:link w:val="ac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4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e">
    <w:name w:val="Strong"/>
    <w:uiPriority w:val="22"/>
    <w:qFormat/>
    <w:rsid w:val="006D4315"/>
    <w:rPr>
      <w:b/>
      <w:bCs/>
    </w:rPr>
  </w:style>
  <w:style w:type="character" w:styleId="af">
    <w:name w:val="Emphasis"/>
    <w:uiPriority w:val="20"/>
    <w:qFormat/>
    <w:rsid w:val="006D4315"/>
    <w:rPr>
      <w:i/>
      <w:iCs/>
    </w:rPr>
  </w:style>
  <w:style w:type="paragraph" w:styleId="af0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Document Map"/>
    <w:basedOn w:val="a"/>
    <w:link w:val="Char5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rsid w:val="006D4315"/>
    <w:rPr>
      <w:rFonts w:ascii="宋体" w:eastAsia="宋体" w:hAnsi="Times New Roman" w:cs="Times New Roman"/>
      <w:sz w:val="18"/>
      <w:szCs w:val="18"/>
    </w:rPr>
  </w:style>
  <w:style w:type="character" w:styleId="af2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6D4315"/>
    <w:rPr>
      <w:i/>
      <w:iCs/>
      <w:color w:val="808080"/>
    </w:rPr>
  </w:style>
  <w:style w:type="paragraph" w:styleId="af4">
    <w:name w:val="Quote"/>
    <w:basedOn w:val="a"/>
    <w:next w:val="a"/>
    <w:link w:val="Char6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Char6">
    <w:name w:val="引用 Char"/>
    <w:basedOn w:val="a0"/>
    <w:link w:val="af4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5">
    <w:name w:val="Normal (Web)"/>
    <w:basedOn w:val="a"/>
    <w:uiPriority w:val="99"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6">
    <w:name w:val="Date"/>
    <w:basedOn w:val="a"/>
    <w:next w:val="a"/>
    <w:link w:val="Char7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Char7">
    <w:name w:val="日期 Char"/>
    <w:basedOn w:val="a0"/>
    <w:link w:val="af6"/>
    <w:uiPriority w:val="99"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customStyle="1" w:styleId="11">
    <w:name w:val="明显强调1"/>
    <w:rsid w:val="00003846"/>
    <w:rPr>
      <w:b/>
      <w:bCs/>
      <w:i/>
      <w:iCs/>
      <w:color w:val="4F81BD"/>
    </w:rPr>
  </w:style>
  <w:style w:type="character" w:customStyle="1" w:styleId="12">
    <w:name w:val="不明显强调1"/>
    <w:rsid w:val="00003846"/>
    <w:rPr>
      <w:i/>
      <w:iCs/>
      <w:color w:val="808080"/>
    </w:rPr>
  </w:style>
  <w:style w:type="character" w:customStyle="1" w:styleId="Char8">
    <w:name w:val="文本块 Char"/>
    <w:link w:val="af8"/>
    <w:rsid w:val="00003846"/>
    <w:rPr>
      <w:i/>
      <w:iCs/>
      <w:color w:val="000000"/>
      <w:sz w:val="24"/>
      <w:szCs w:val="24"/>
    </w:rPr>
  </w:style>
  <w:style w:type="paragraph" w:styleId="af8">
    <w:name w:val="Block Text"/>
    <w:basedOn w:val="a"/>
    <w:next w:val="a"/>
    <w:link w:val="Char8"/>
    <w:rsid w:val="00003846"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customStyle="1" w:styleId="13">
    <w:name w:val="引文目录1"/>
    <w:basedOn w:val="a"/>
    <w:next w:val="a"/>
    <w:rsid w:val="00003846"/>
    <w:pPr>
      <w:spacing w:line="360" w:lineRule="auto"/>
      <w:ind w:leftChars="200" w:left="420"/>
    </w:pPr>
    <w:rPr>
      <w:sz w:val="24"/>
    </w:rPr>
  </w:style>
  <w:style w:type="paragraph" w:customStyle="1" w:styleId="14">
    <w:name w:val="列出段落1"/>
    <w:basedOn w:val="a"/>
    <w:rsid w:val="00003846"/>
    <w:pPr>
      <w:spacing w:line="360" w:lineRule="auto"/>
      <w:ind w:firstLineChars="200" w:firstLine="420"/>
    </w:pPr>
    <w:rPr>
      <w:sz w:val="24"/>
    </w:rPr>
  </w:style>
  <w:style w:type="paragraph" w:customStyle="1" w:styleId="15">
    <w:name w:val="文档结构图1"/>
    <w:basedOn w:val="a"/>
    <w:rsid w:val="00003846"/>
    <w:pPr>
      <w:spacing w:line="360" w:lineRule="auto"/>
    </w:pPr>
    <w:rPr>
      <w:rFonts w:ascii="宋体"/>
      <w:sz w:val="18"/>
      <w:szCs w:val="18"/>
    </w:rPr>
  </w:style>
  <w:style w:type="paragraph" w:customStyle="1" w:styleId="TOC1">
    <w:name w:val="TOC 标题1"/>
    <w:basedOn w:val="1"/>
    <w:next w:val="a"/>
    <w:rsid w:val="00003846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">
    <w:name w:val="无间隔1"/>
    <w:rsid w:val="000038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普通(网站)1"/>
    <w:basedOn w:val="a"/>
    <w:rsid w:val="0000384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日期1"/>
    <w:basedOn w:val="a"/>
    <w:next w:val="a"/>
    <w:rsid w:val="00003846"/>
    <w:pPr>
      <w:spacing w:line="360" w:lineRule="auto"/>
      <w:ind w:leftChars="2500" w:left="100"/>
    </w:pPr>
    <w:rPr>
      <w:sz w:val="24"/>
    </w:rPr>
  </w:style>
  <w:style w:type="paragraph" w:customStyle="1" w:styleId="19">
    <w:name w:val="正文缩进1"/>
    <w:basedOn w:val="a"/>
    <w:rsid w:val="00003846"/>
    <w:pPr>
      <w:spacing w:line="360" w:lineRule="auto"/>
      <w:ind w:firstLine="420"/>
    </w:pPr>
    <w:rPr>
      <w:sz w:val="24"/>
      <w:szCs w:val="20"/>
    </w:rPr>
  </w:style>
  <w:style w:type="character" w:customStyle="1" w:styleId="Char10">
    <w:name w:val="文档结构图 Char1"/>
    <w:basedOn w:val="a0"/>
    <w:uiPriority w:val="99"/>
    <w:semiHidden/>
    <w:rsid w:val="00003846"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sid w:val="00003846"/>
    <w:rPr>
      <w:rFonts w:ascii="Arial" w:hAnsi="Arial" w:cs="Arial" w:hint="default"/>
      <w:b w:val="0"/>
      <w:b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0365A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365A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365A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HD1">
    <w:name w:val="HD正文1"/>
    <w:basedOn w:val="a"/>
    <w:rsid w:val="00AD766A"/>
    <w:pPr>
      <w:spacing w:line="440" w:lineRule="atLeast"/>
      <w:ind w:firstLine="540"/>
    </w:pPr>
    <w:rPr>
      <w:sz w:val="24"/>
      <w:szCs w:val="20"/>
    </w:rPr>
  </w:style>
  <w:style w:type="paragraph" w:styleId="af9">
    <w:name w:val="Body Text Indent"/>
    <w:basedOn w:val="a"/>
    <w:link w:val="Char9"/>
    <w:semiHidden/>
    <w:rsid w:val="00AD766A"/>
    <w:pPr>
      <w:spacing w:line="360" w:lineRule="auto"/>
      <w:ind w:firstLine="420"/>
    </w:pPr>
    <w:rPr>
      <w:sz w:val="24"/>
      <w:szCs w:val="20"/>
    </w:rPr>
  </w:style>
  <w:style w:type="character" w:customStyle="1" w:styleId="Char9">
    <w:name w:val="正文文本缩进 Char"/>
    <w:basedOn w:val="a0"/>
    <w:link w:val="af9"/>
    <w:semiHidden/>
    <w:rsid w:val="00AD766A"/>
    <w:rPr>
      <w:rFonts w:ascii="Times New Roman" w:eastAsia="宋体" w:hAnsi="Times New Roman" w:cs="Times New Roman"/>
      <w:sz w:val="24"/>
      <w:szCs w:val="20"/>
    </w:rPr>
  </w:style>
  <w:style w:type="paragraph" w:styleId="21">
    <w:name w:val="Body Text Indent 2"/>
    <w:basedOn w:val="a"/>
    <w:link w:val="2Char0"/>
    <w:semiHidden/>
    <w:rsid w:val="00AD766A"/>
    <w:pPr>
      <w:spacing w:line="360" w:lineRule="auto"/>
      <w:ind w:left="900"/>
    </w:pPr>
    <w:rPr>
      <w:sz w:val="24"/>
      <w:szCs w:val="20"/>
    </w:rPr>
  </w:style>
  <w:style w:type="character" w:customStyle="1" w:styleId="2Char0">
    <w:name w:val="正文文本缩进 2 Char"/>
    <w:basedOn w:val="a0"/>
    <w:link w:val="21"/>
    <w:semiHidden/>
    <w:rsid w:val="00AD766A"/>
    <w:rPr>
      <w:rFonts w:ascii="Times New Roman" w:eastAsia="宋体" w:hAnsi="Times New Roman" w:cs="Times New Roman"/>
      <w:sz w:val="24"/>
      <w:szCs w:val="20"/>
    </w:rPr>
  </w:style>
  <w:style w:type="character" w:customStyle="1" w:styleId="st1">
    <w:name w:val="st1"/>
    <w:basedOn w:val="a0"/>
    <w:rsid w:val="00AD766A"/>
  </w:style>
  <w:style w:type="paragraph" w:styleId="afa">
    <w:name w:val="Body Text"/>
    <w:basedOn w:val="a"/>
    <w:link w:val="Chara"/>
    <w:uiPriority w:val="99"/>
    <w:semiHidden/>
    <w:unhideWhenUsed/>
    <w:rsid w:val="00AD766A"/>
    <w:pPr>
      <w:spacing w:after="120" w:line="360" w:lineRule="auto"/>
    </w:pPr>
    <w:rPr>
      <w:sz w:val="24"/>
      <w:szCs w:val="20"/>
    </w:rPr>
  </w:style>
  <w:style w:type="character" w:customStyle="1" w:styleId="Chara">
    <w:name w:val="正文文本 Char"/>
    <w:basedOn w:val="a0"/>
    <w:link w:val="afa"/>
    <w:uiPriority w:val="99"/>
    <w:semiHidden/>
    <w:rsid w:val="00AD766A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F08BB-3BE2-497C-82DF-D42C9D6D5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585</Words>
  <Characters>3337</Characters>
  <Application>Microsoft Office Word</Application>
  <DocSecurity>0</DocSecurity>
  <Lines>27</Lines>
  <Paragraphs>7</Paragraphs>
  <ScaleCrop>false</ScaleCrop>
  <Company>Oracle Corporation</Company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YANG</dc:creator>
  <cp:lastModifiedBy>tom</cp:lastModifiedBy>
  <cp:revision>7</cp:revision>
  <cp:lastPrinted>2012-04-25T02:49:00Z</cp:lastPrinted>
  <dcterms:created xsi:type="dcterms:W3CDTF">2015-08-28T00:27:00Z</dcterms:created>
  <dcterms:modified xsi:type="dcterms:W3CDTF">2015-08-28T00:57:00Z</dcterms:modified>
</cp:coreProperties>
</file>